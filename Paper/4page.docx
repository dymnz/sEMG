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1F8" w:rsidRDefault="00A720D4" w:rsidP="00E77A20">
      <w:pPr>
        <w:pStyle w:val="IEEETitle"/>
      </w:pPr>
      <w:r w:rsidRPr="00A720D4">
        <w:t>sEMG Signal Separa</w:t>
      </w:r>
      <w:bookmarkStart w:id="0" w:name="_GoBack"/>
      <w:bookmarkEnd w:id="0"/>
      <w:r w:rsidRPr="00A720D4">
        <w:t>tion for Wrist Angle Estimation</w:t>
      </w:r>
      <w:r w:rsidR="007851F8">
        <w:t xml:space="preserve"> </w:t>
      </w:r>
    </w:p>
    <w:p w:rsidR="007851F8" w:rsidRPr="00F325E3" w:rsidRDefault="007851F8" w:rsidP="00F325E3">
      <w:pPr>
        <w:pStyle w:val="IEEEAuthorName"/>
        <w:spacing w:after="0"/>
        <w:rPr>
          <w:sz w:val="20"/>
          <w:szCs w:val="20"/>
          <w:vertAlign w:val="superscript"/>
        </w:rPr>
      </w:pPr>
      <w:r w:rsidRPr="00F325E3">
        <w:rPr>
          <w:sz w:val="20"/>
          <w:szCs w:val="20"/>
        </w:rPr>
        <w:t>First A. Author</w:t>
      </w:r>
      <w:r w:rsidRPr="00F325E3">
        <w:rPr>
          <w:sz w:val="20"/>
          <w:szCs w:val="20"/>
          <w:vertAlign w:val="superscript"/>
        </w:rPr>
        <w:t>1,</w:t>
      </w:r>
      <w:proofErr w:type="gramStart"/>
      <w:r w:rsidRPr="00F325E3">
        <w:rPr>
          <w:sz w:val="20"/>
          <w:szCs w:val="20"/>
          <w:vertAlign w:val="superscript"/>
        </w:rPr>
        <w:t>2,*</w:t>
      </w:r>
      <w:proofErr w:type="gramEnd"/>
      <w:r w:rsidRPr="00F325E3">
        <w:rPr>
          <w:sz w:val="20"/>
          <w:szCs w:val="20"/>
        </w:rPr>
        <w:t>, Second B. Author</w:t>
      </w:r>
      <w:r w:rsidRPr="00F325E3">
        <w:rPr>
          <w:sz w:val="20"/>
          <w:szCs w:val="20"/>
          <w:vertAlign w:val="superscript"/>
        </w:rPr>
        <w:t>2</w:t>
      </w:r>
      <w:r w:rsidRPr="00F325E3">
        <w:rPr>
          <w:sz w:val="20"/>
          <w:szCs w:val="20"/>
        </w:rPr>
        <w:t>, and Third C. Author</w:t>
      </w:r>
      <w:r w:rsidRPr="00F325E3">
        <w:rPr>
          <w:sz w:val="20"/>
          <w:szCs w:val="20"/>
          <w:vertAlign w:val="superscript"/>
        </w:rPr>
        <w:t>3</w:t>
      </w:r>
    </w:p>
    <w:p w:rsidR="007851F8" w:rsidRPr="00F325E3" w:rsidRDefault="007851F8" w:rsidP="0025058B">
      <w:pPr>
        <w:pStyle w:val="IEEEAuthorAffiliation"/>
        <w:spacing w:after="0"/>
        <w:rPr>
          <w:szCs w:val="20"/>
        </w:rPr>
      </w:pPr>
      <w:r w:rsidRPr="00F325E3">
        <w:rPr>
          <w:szCs w:val="20"/>
          <w:vertAlign w:val="superscript"/>
        </w:rPr>
        <w:t>1</w:t>
      </w:r>
      <w:r w:rsidRPr="00F325E3">
        <w:rPr>
          <w:szCs w:val="20"/>
        </w:rPr>
        <w:t xml:space="preserve">SRON </w:t>
      </w:r>
      <w:smartTag w:uri="urn:schemas-microsoft-com:office:smarttags" w:element="country-region">
        <w:r w:rsidRPr="00F325E3">
          <w:rPr>
            <w:szCs w:val="20"/>
          </w:rPr>
          <w:t>Netherlands</w:t>
        </w:r>
      </w:smartTag>
      <w:r w:rsidRPr="00F325E3">
        <w:rPr>
          <w:szCs w:val="20"/>
        </w:rPr>
        <w:t xml:space="preserve"> Institute for Space Research, </w:t>
      </w:r>
      <w:smartTag w:uri="urn:schemas-microsoft-com:office:smarttags" w:element="City">
        <w:r w:rsidRPr="00F325E3">
          <w:rPr>
            <w:szCs w:val="20"/>
          </w:rPr>
          <w:t>Groningen</w:t>
        </w:r>
      </w:smartTag>
      <w:r w:rsidRPr="00F325E3">
        <w:rPr>
          <w:szCs w:val="20"/>
        </w:rPr>
        <w:t xml:space="preserve">, the </w:t>
      </w:r>
      <w:smartTag w:uri="urn:schemas-microsoft-com:office:smarttags" w:element="place">
        <w:smartTag w:uri="urn:schemas-microsoft-com:office:smarttags" w:element="country-region">
          <w:r w:rsidRPr="00F325E3">
            <w:rPr>
              <w:szCs w:val="20"/>
            </w:rPr>
            <w:t>Netherlands</w:t>
          </w:r>
        </w:smartTag>
      </w:smartTag>
    </w:p>
    <w:p w:rsidR="007851F8" w:rsidRPr="00F325E3" w:rsidRDefault="007851F8" w:rsidP="0025058B">
      <w:pPr>
        <w:pStyle w:val="IEEEAuthorAffiliation"/>
        <w:spacing w:after="0"/>
        <w:rPr>
          <w:szCs w:val="20"/>
        </w:rPr>
      </w:pPr>
      <w:r w:rsidRPr="00F325E3">
        <w:rPr>
          <w:szCs w:val="20"/>
          <w:vertAlign w:val="superscript"/>
        </w:rPr>
        <w:t>2</w:t>
      </w:r>
      <w:r w:rsidRPr="00F325E3">
        <w:rPr>
          <w:szCs w:val="20"/>
        </w:rPr>
        <w:t xml:space="preserve">University of </w:t>
      </w:r>
      <w:smartTag w:uri="urn:schemas-microsoft-com:office:smarttags" w:element="City">
        <w:r w:rsidRPr="00F325E3">
          <w:rPr>
            <w:szCs w:val="20"/>
          </w:rPr>
          <w:t>Groningen</w:t>
        </w:r>
      </w:smartTag>
      <w:r w:rsidRPr="00F325E3">
        <w:rPr>
          <w:szCs w:val="20"/>
        </w:rPr>
        <w:t xml:space="preserve">, </w:t>
      </w:r>
      <w:proofErr w:type="spellStart"/>
      <w:r w:rsidRPr="00F325E3">
        <w:rPr>
          <w:szCs w:val="20"/>
        </w:rPr>
        <w:t>Kapteyn</w:t>
      </w:r>
      <w:proofErr w:type="spellEnd"/>
      <w:r w:rsidRPr="00F325E3">
        <w:rPr>
          <w:szCs w:val="20"/>
        </w:rPr>
        <w:t xml:space="preserve"> Astronomical Institute, </w:t>
      </w:r>
      <w:smartTag w:uri="urn:schemas-microsoft-com:office:smarttags" w:element="City">
        <w:r w:rsidRPr="00F325E3">
          <w:rPr>
            <w:szCs w:val="20"/>
          </w:rPr>
          <w:t>Groningen</w:t>
        </w:r>
      </w:smartTag>
      <w:r w:rsidRPr="00F325E3">
        <w:rPr>
          <w:szCs w:val="20"/>
        </w:rPr>
        <w:t xml:space="preserve">, the </w:t>
      </w:r>
      <w:smartTag w:uri="urn:schemas-microsoft-com:office:smarttags" w:element="country-region">
        <w:smartTag w:uri="urn:schemas-microsoft-com:office:smarttags" w:element="place">
          <w:r w:rsidRPr="00F325E3">
            <w:rPr>
              <w:szCs w:val="20"/>
            </w:rPr>
            <w:t>Netherlands</w:t>
          </w:r>
        </w:smartTag>
      </w:smartTag>
    </w:p>
    <w:p w:rsidR="007851F8" w:rsidRPr="00F325E3" w:rsidRDefault="007851F8" w:rsidP="0025058B">
      <w:pPr>
        <w:pStyle w:val="IEEEAuthorAffiliation"/>
        <w:spacing w:after="0"/>
        <w:rPr>
          <w:szCs w:val="20"/>
        </w:rPr>
      </w:pPr>
      <w:r w:rsidRPr="00F325E3">
        <w:rPr>
          <w:szCs w:val="20"/>
          <w:vertAlign w:val="superscript"/>
        </w:rPr>
        <w:t>3</w:t>
      </w:r>
      <w:r w:rsidRPr="00F325E3">
        <w:rPr>
          <w:szCs w:val="20"/>
        </w:rPr>
        <w:t xml:space="preserve">California </w:t>
      </w:r>
      <w:smartTag w:uri="urn:schemas-microsoft-com:office:smarttags" w:element="PlaceType">
        <w:r w:rsidRPr="00F325E3">
          <w:rPr>
            <w:szCs w:val="20"/>
          </w:rPr>
          <w:t>Institute</w:t>
        </w:r>
      </w:smartTag>
      <w:r w:rsidRPr="00F325E3">
        <w:rPr>
          <w:szCs w:val="20"/>
        </w:rPr>
        <w:t xml:space="preserve"> of </w:t>
      </w:r>
      <w:smartTag w:uri="urn:schemas-microsoft-com:office:smarttags" w:element="PlaceName">
        <w:r w:rsidRPr="00F325E3">
          <w:rPr>
            <w:szCs w:val="20"/>
          </w:rPr>
          <w:t>Technology</w:t>
        </w:r>
      </w:smartTag>
      <w:r w:rsidRPr="00F325E3">
        <w:rPr>
          <w:szCs w:val="20"/>
        </w:rPr>
        <w:t xml:space="preserve">, </w:t>
      </w:r>
      <w:smartTag w:uri="urn:schemas-microsoft-com:office:smarttags" w:element="place">
        <w:smartTag w:uri="urn:schemas-microsoft-com:office:smarttags" w:element="City">
          <w:r w:rsidRPr="00F325E3">
            <w:rPr>
              <w:szCs w:val="20"/>
            </w:rPr>
            <w:t>Pasadena</w:t>
          </w:r>
        </w:smartTag>
        <w:r w:rsidRPr="00F325E3">
          <w:rPr>
            <w:szCs w:val="20"/>
          </w:rPr>
          <w:t xml:space="preserve">, </w:t>
        </w:r>
        <w:smartTag w:uri="urn:schemas-microsoft-com:office:smarttags" w:element="State">
          <w:r w:rsidRPr="00F325E3">
            <w:rPr>
              <w:szCs w:val="20"/>
            </w:rPr>
            <w:t>CA</w:t>
          </w:r>
        </w:smartTag>
        <w:r w:rsidRPr="00F325E3">
          <w:rPr>
            <w:szCs w:val="20"/>
          </w:rPr>
          <w:t xml:space="preserve"> </w:t>
        </w:r>
        <w:smartTag w:uri="urn:schemas-microsoft-com:office:smarttags" w:element="PostalCode">
          <w:r w:rsidRPr="00F325E3">
            <w:rPr>
              <w:szCs w:val="20"/>
            </w:rPr>
            <w:t>91125</w:t>
          </w:r>
        </w:smartTag>
        <w:r w:rsidRPr="00F325E3">
          <w:rPr>
            <w:szCs w:val="20"/>
          </w:rPr>
          <w:t xml:space="preserve">, </w:t>
        </w:r>
        <w:smartTag w:uri="urn:schemas-microsoft-com:office:smarttags" w:element="country-region">
          <w:r w:rsidRPr="00F325E3">
            <w:rPr>
              <w:szCs w:val="20"/>
            </w:rPr>
            <w:t>USA</w:t>
          </w:r>
        </w:smartTag>
      </w:smartTag>
    </w:p>
    <w:p w:rsidR="007851F8" w:rsidRDefault="00821944" w:rsidP="0025058B">
      <w:pPr>
        <w:pStyle w:val="IEEEAuthorName"/>
        <w:spacing w:before="0" w:after="0"/>
      </w:pPr>
      <w:r w:rsidRPr="00F325E3">
        <w:rPr>
          <w:sz w:val="20"/>
          <w:szCs w:val="20"/>
        </w:rPr>
        <w:t>*</w:t>
      </w:r>
      <w:r w:rsidR="007851F8" w:rsidRPr="00F325E3">
        <w:rPr>
          <w:sz w:val="20"/>
          <w:szCs w:val="20"/>
        </w:rPr>
        <w:t>Contact: First.Author@sron.nl, phone +31-50-363 4074</w:t>
      </w:r>
      <w:r w:rsidR="007851F8">
        <w:br/>
      </w:r>
    </w:p>
    <w:p w:rsidR="0025058B" w:rsidRPr="0025058B" w:rsidRDefault="0025058B" w:rsidP="0025058B">
      <w:pPr>
        <w:rPr>
          <w:lang w:val="en-GB"/>
        </w:rPr>
      </w:pPr>
    </w:p>
    <w:p w:rsidR="007851F8" w:rsidRDefault="007851F8"/>
    <w:p w:rsidR="007851F8" w:rsidRDefault="007851F8">
      <w:pPr>
        <w:sectPr w:rsidR="007851F8" w:rsidSect="000A2F75">
          <w:headerReference w:type="first" r:id="rId7"/>
          <w:footnotePr>
            <w:pos w:val="beneathText"/>
          </w:footnotePr>
          <w:type w:val="continuous"/>
          <w:pgSz w:w="12240" w:h="15840" w:code="1"/>
          <w:pgMar w:top="1276" w:right="868" w:bottom="1871" w:left="868" w:header="709" w:footer="720" w:gutter="0"/>
          <w:cols w:space="720"/>
          <w:docGrid w:linePitch="360"/>
        </w:sectPr>
      </w:pPr>
    </w:p>
    <w:p w:rsidR="007851F8" w:rsidRDefault="007851F8">
      <w:pPr>
        <w:pStyle w:val="IEEEAbtract"/>
      </w:pPr>
      <w:r>
        <w:rPr>
          <w:rStyle w:val="IEEEAbstractHeadingChar"/>
        </w:rPr>
        <w:lastRenderedPageBreak/>
        <w:t>Abstract</w:t>
      </w:r>
      <w:r>
        <w:t xml:space="preserve">— This document gives formatting instructions for authors preparing </w:t>
      </w:r>
      <w:r w:rsidR="007E3ADD">
        <w:t xml:space="preserve">extended </w:t>
      </w:r>
      <w:r w:rsidR="00122F9E">
        <w:t>abstract</w:t>
      </w:r>
      <w:r>
        <w:t xml:space="preserve">s in Microsoft Word for publication in the </w:t>
      </w:r>
      <w:r w:rsidR="00122F9E">
        <w:t>program and p</w:t>
      </w:r>
      <w:r>
        <w:t>roceed</w:t>
      </w:r>
      <w:r w:rsidR="00122F9E">
        <w:t>ings for</w:t>
      </w:r>
      <w:r>
        <w:t xml:space="preserve"> ISSTT201</w:t>
      </w:r>
      <w:r w:rsidR="000A2F75">
        <w:t>5</w:t>
      </w:r>
      <w:r>
        <w:t xml:space="preserve">.  The authors are asked to follow the instructions given in the document </w:t>
      </w:r>
      <w:r w:rsidR="00122F9E">
        <w:t>when preparing their abstracts to assist the Local Organizing Committee with the preparation of the conference program and proceedings</w:t>
      </w:r>
      <w:r w:rsidR="007E3ADD">
        <w:t xml:space="preserve"> and to allow efficient reviewing of submissions by the Scientific Organizing Committee</w:t>
      </w:r>
      <w:r>
        <w:t>.  You can use this document as both an instruction set and as a template into which you can type or paste your own text.</w:t>
      </w:r>
    </w:p>
    <w:p w:rsidR="007851F8" w:rsidRDefault="007851F8">
      <w:pPr>
        <w:pStyle w:val="IEEEHeading1"/>
        <w:ind w:left="288" w:hanging="288"/>
      </w:pPr>
      <w:r>
        <w:t>Introduction</w:t>
      </w:r>
    </w:p>
    <w:p w:rsidR="00122F9E" w:rsidRDefault="00122F9E" w:rsidP="000A2F75">
      <w:pPr>
        <w:pStyle w:val="IEEEParagraph"/>
        <w:tabs>
          <w:tab w:val="left" w:pos="378"/>
        </w:tabs>
      </w:pPr>
      <w:r>
        <w:t>For this year’s International Symposium on Space Terahertz Technology, the organizing committ</w:t>
      </w:r>
      <w:r w:rsidR="002C1149">
        <w:t>ee has decided to request extended</w:t>
      </w:r>
      <w:r>
        <w:t xml:space="preserve"> abstracts from potential presenters that can be published as part of the conference proceedings in place of final papers submitted after the conference.  This will allow a much more timely publication of the conference proceedings, and should make it easier for preliminary work presented at the conference to be completed and submitted to refereed journals as full publications following the conference.</w:t>
      </w:r>
    </w:p>
    <w:p w:rsidR="00122F9E" w:rsidRDefault="00122F9E" w:rsidP="000A2F75">
      <w:pPr>
        <w:pStyle w:val="IEEEParagraph"/>
        <w:tabs>
          <w:tab w:val="left" w:pos="378"/>
        </w:tabs>
      </w:pPr>
      <w:r>
        <w:t xml:space="preserve"> Potential presenters that are seeking to give oral presentations should submit abstracts between 2 and 4 pages in length, while those that are requesting poster presentation only should submit abstracts between 1 and 4 pages in length.</w:t>
      </w:r>
    </w:p>
    <w:p w:rsidR="00122F9E" w:rsidRDefault="002C1149" w:rsidP="000A2F75">
      <w:pPr>
        <w:pStyle w:val="IEEEParagraph"/>
        <w:tabs>
          <w:tab w:val="left" w:pos="378"/>
        </w:tabs>
      </w:pPr>
      <w:r>
        <w:t>Submitted extended abstracts</w:t>
      </w:r>
      <w:r w:rsidR="00122F9E">
        <w:t xml:space="preserve"> will be reviewed by the </w:t>
      </w:r>
      <w:r>
        <w:t>Scientific Organizing Committee for scien</w:t>
      </w:r>
      <w:r w:rsidR="00FC5E32">
        <w:t>tific and technical content.  Your extended abstract should include: A short abstract summarizing the work; an introduction describing the background and motivation for the work; a summary of the work (to be) carried out (e.g. experimental methods, theoretical technique, technical approach); A description of preliminary results and/or the results or technical progress you expect to report at the conference; and a discussion</w:t>
      </w:r>
      <w:r w:rsidR="0048750B">
        <w:t xml:space="preserve"> of future extensions of the work</w:t>
      </w:r>
      <w:r w:rsidR="00FC5E32">
        <w:t xml:space="preserve"> or anticipated conclusions to be drawn from the work.</w:t>
      </w:r>
      <w:r w:rsidR="00F27533">
        <w:t xml:space="preserve">  You may include relevant figures, tables and references using the instructions in this template.</w:t>
      </w:r>
    </w:p>
    <w:p w:rsidR="007851F8" w:rsidRDefault="007851F8" w:rsidP="000A2F75">
      <w:pPr>
        <w:pStyle w:val="IEEEParagraph"/>
        <w:tabs>
          <w:tab w:val="left" w:pos="378"/>
        </w:tabs>
      </w:pPr>
      <w:r>
        <w:t>This doc</w:t>
      </w:r>
      <w:r w:rsidR="002C1149">
        <w:t xml:space="preserve">ument is a template based on the </w:t>
      </w:r>
      <w:r>
        <w:t>IEEE template</w:t>
      </w:r>
      <w:r w:rsidR="002C1149">
        <w:t xml:space="preserve"> used for IEEE Transactions</w:t>
      </w:r>
      <w:r>
        <w:t>.</w:t>
      </w:r>
      <w:r w:rsidR="0042097C">
        <w:t xml:space="preserve">  This should make it relatively easy for extended abstracts submitted to be modified to form either a final ISSTT2015 proceedings paper, or a paper suitable for submission to a</w:t>
      </w:r>
      <w:r w:rsidR="007E3ADD">
        <w:t>n</w:t>
      </w:r>
      <w:r w:rsidR="0042097C">
        <w:t xml:space="preserve"> IEEE Transactions on Terahertz Science and Techniques</w:t>
      </w:r>
      <w:r>
        <w:t xml:space="preserve"> </w:t>
      </w:r>
      <w:r w:rsidR="0042097C">
        <w:t>special issue.</w:t>
      </w:r>
      <w:r>
        <w:t xml:space="preserve"> An electronic copy</w:t>
      </w:r>
      <w:r w:rsidR="0042097C">
        <w:t xml:space="preserve"> of this template</w:t>
      </w:r>
      <w:r>
        <w:t xml:space="preserve"> can be downloaded from the conference website </w:t>
      </w:r>
      <w:r w:rsidR="002C1149" w:rsidRPr="002C1149">
        <w:lastRenderedPageBreak/>
        <w:t>www.cfa.harvard.edu/ISSTT2015</w:t>
      </w:r>
      <w:r w:rsidR="002C1149">
        <w:t>. If you have</w:t>
      </w:r>
      <w:r>
        <w:t xml:space="preserve"> questions, please contact the c</w:t>
      </w:r>
      <w:r w:rsidR="000A2F75">
        <w:t>onference organizer at isstt2015LOC</w:t>
      </w:r>
      <w:r>
        <w:t>@</w:t>
      </w:r>
      <w:r w:rsidR="000A2F75">
        <w:t>cfa.harvard.edu</w:t>
      </w:r>
    </w:p>
    <w:p w:rsidR="007851F8" w:rsidRDefault="007851F8">
      <w:pPr>
        <w:pStyle w:val="IEEEParagraph"/>
      </w:pPr>
      <w:r>
        <w:t xml:space="preserve">Finished papers should be submitted as PDF files by email to </w:t>
      </w:r>
      <w:r w:rsidR="000A2F75">
        <w:t>&lt;</w:t>
      </w:r>
      <w:proofErr w:type="spellStart"/>
      <w:r w:rsidR="000A2F75">
        <w:t>insertAddress</w:t>
      </w:r>
      <w:proofErr w:type="spellEnd"/>
      <w:r w:rsidR="000A2F75">
        <w:t>&gt;.</w:t>
      </w:r>
    </w:p>
    <w:p w:rsidR="007851F8" w:rsidRDefault="007851F8">
      <w:pPr>
        <w:pStyle w:val="IEEEHeading1"/>
        <w:ind w:left="288" w:hanging="288"/>
      </w:pPr>
      <w:r>
        <w:t>Page Layout</w:t>
      </w:r>
    </w:p>
    <w:p w:rsidR="007851F8" w:rsidRDefault="007851F8">
      <w:pPr>
        <w:pStyle w:val="IEEEParagraph"/>
      </w:pPr>
      <w:r>
        <w:t xml:space="preserve">An easy way to comply with the conference paper formatting requirements is to use this document as a template and simply type your text into it or use the paste function. </w:t>
      </w:r>
    </w:p>
    <w:p w:rsidR="007851F8" w:rsidRDefault="007851F8">
      <w:pPr>
        <w:pStyle w:val="IEEEHeading2"/>
        <w:numPr>
          <w:ilvl w:val="0"/>
          <w:numId w:val="5"/>
        </w:numPr>
      </w:pPr>
      <w:r>
        <w:t>Page Layout</w:t>
      </w:r>
    </w:p>
    <w:p w:rsidR="007851F8" w:rsidRDefault="007851F8">
      <w:pPr>
        <w:pStyle w:val="IEEEParagraph"/>
      </w:pPr>
      <w:r>
        <w:t>The paper can be maximum ten pages in length.</w:t>
      </w:r>
    </w:p>
    <w:p w:rsidR="007851F8" w:rsidRDefault="007851F8">
      <w:pPr>
        <w:pStyle w:val="IEEEParagraph"/>
      </w:pPr>
      <w:r>
        <w:t>Your paper must use a page size corresponding to</w:t>
      </w:r>
      <w:r w:rsidR="000A2F75">
        <w:t xml:space="preserve"> the</w:t>
      </w:r>
      <w:r>
        <w:t xml:space="preserve"> </w:t>
      </w:r>
      <w:r w:rsidR="000A2F75">
        <w:t xml:space="preserve">US Letter paper size, </w:t>
      </w:r>
      <w:r>
        <w:t>which is 21</w:t>
      </w:r>
      <w:r w:rsidR="000A2F75">
        <w:t>6</w:t>
      </w:r>
      <w:r>
        <w:t>mm (8.</w:t>
      </w:r>
      <w:r w:rsidR="000A2F75">
        <w:t xml:space="preserve">5") wide and 279mm (11 </w:t>
      </w:r>
      <w:r>
        <w:t>") long.  The margins must be set as follows:</w:t>
      </w:r>
    </w:p>
    <w:p w:rsidR="007851F8" w:rsidRDefault="007851F8">
      <w:pPr>
        <w:pStyle w:val="IEEEParagraph"/>
        <w:numPr>
          <w:ilvl w:val="0"/>
          <w:numId w:val="4"/>
        </w:numPr>
      </w:pPr>
      <w:r>
        <w:t xml:space="preserve">Top = </w:t>
      </w:r>
      <w:r w:rsidR="00122F9E">
        <w:t>18</w:t>
      </w:r>
      <w:r>
        <w:t>mm (</w:t>
      </w:r>
      <w:r w:rsidR="000A2F75">
        <w:t>0.7</w:t>
      </w:r>
      <w:r>
        <w:t>")</w:t>
      </w:r>
    </w:p>
    <w:p w:rsidR="007851F8" w:rsidRDefault="007851F8">
      <w:pPr>
        <w:pStyle w:val="IEEEParagraph"/>
        <w:numPr>
          <w:ilvl w:val="0"/>
          <w:numId w:val="4"/>
        </w:numPr>
      </w:pPr>
      <w:r>
        <w:t xml:space="preserve">Bottom = </w:t>
      </w:r>
      <w:r w:rsidR="00122F9E">
        <w:t>18</w:t>
      </w:r>
      <w:r>
        <w:t>mm (</w:t>
      </w:r>
      <w:r w:rsidR="000A2F75">
        <w:t>0.7</w:t>
      </w:r>
      <w:r>
        <w:t>")</w:t>
      </w:r>
    </w:p>
    <w:p w:rsidR="007851F8" w:rsidRDefault="007851F8">
      <w:pPr>
        <w:pStyle w:val="IEEEParagraph"/>
        <w:numPr>
          <w:ilvl w:val="0"/>
          <w:numId w:val="4"/>
        </w:numPr>
      </w:pPr>
      <w:r>
        <w:t xml:space="preserve">Left = Right = </w:t>
      </w:r>
      <w:r w:rsidR="00122F9E">
        <w:t>16.5mm</w:t>
      </w:r>
      <w:r>
        <w:t xml:space="preserve"> (0.6</w:t>
      </w:r>
      <w:r w:rsidR="000A2F75">
        <w:t>5</w:t>
      </w:r>
      <w:r>
        <w:t>")</w:t>
      </w:r>
    </w:p>
    <w:p w:rsidR="007851F8" w:rsidRDefault="007851F8">
      <w:pPr>
        <w:pStyle w:val="IEEEParagraph"/>
      </w:pPr>
      <w:r>
        <w:t xml:space="preserve">Your paper must be in two column format with a column width of </w:t>
      </w:r>
      <w:r w:rsidR="000A2F75">
        <w:t>90mm</w:t>
      </w:r>
      <w:r>
        <w:t xml:space="preserve"> (3.</w:t>
      </w:r>
      <w:r w:rsidR="000A2F75">
        <w:t>55</w:t>
      </w:r>
      <w:r>
        <w:t>") and a space of 5mm (0.2</w:t>
      </w:r>
      <w:bookmarkStart w:id="1" w:name="OLE_LINK1"/>
      <w:bookmarkStart w:id="2" w:name="OLE_LINK2"/>
      <w:r>
        <w:t>"</w:t>
      </w:r>
      <w:bookmarkEnd w:id="1"/>
      <w:bookmarkEnd w:id="2"/>
      <w:r>
        <w:t xml:space="preserve">) between columns. </w:t>
      </w:r>
    </w:p>
    <w:p w:rsidR="007851F8" w:rsidRDefault="007851F8">
      <w:pPr>
        <w:pStyle w:val="IEEEParagraph"/>
      </w:pPr>
      <w:r>
        <w:t>Do not edit the header or footer of the document. Page numbers will be inserted later.</w:t>
      </w:r>
    </w:p>
    <w:p w:rsidR="007851F8" w:rsidRDefault="007851F8">
      <w:pPr>
        <w:pStyle w:val="IEEEHeading1"/>
        <w:ind w:left="288" w:hanging="288"/>
      </w:pPr>
      <w:r>
        <w:t>Page Style</w:t>
      </w:r>
    </w:p>
    <w:p w:rsidR="007851F8" w:rsidRDefault="007851F8">
      <w:pPr>
        <w:pStyle w:val="IEEEParagraph"/>
      </w:pPr>
      <w:r>
        <w:t>All paragraphs must be indented.  All paragraphs must be justified, i.e. both left-justified and right-justified.</w:t>
      </w:r>
    </w:p>
    <w:p w:rsidR="007851F8" w:rsidRDefault="007851F8">
      <w:pPr>
        <w:pStyle w:val="IEEEHeading2"/>
        <w:ind w:left="288" w:hanging="288"/>
      </w:pPr>
      <w:r>
        <w:t>Text Font of Entire Document</w:t>
      </w:r>
    </w:p>
    <w:p w:rsidR="007851F8" w:rsidRDefault="007851F8">
      <w:pPr>
        <w:pStyle w:val="IEEEParagraph"/>
      </w:pPr>
      <w:r>
        <w:t>The entire document should be in Times New Roman or Times font.  Type 3 fonts must not be used.  Other font types may be used if needed for special purposes.</w:t>
      </w:r>
    </w:p>
    <w:p w:rsidR="007851F8" w:rsidRDefault="007851F8">
      <w:pPr>
        <w:pStyle w:val="IEEEParagraph"/>
      </w:pPr>
      <w:r>
        <w:t>Recommended font sizes are shown in Table 1.</w:t>
      </w:r>
    </w:p>
    <w:p w:rsidR="007851F8" w:rsidRDefault="007851F8">
      <w:pPr>
        <w:pStyle w:val="IEEEHeading2"/>
        <w:ind w:left="288" w:hanging="288"/>
      </w:pPr>
      <w:r>
        <w:t>Title and Author Details</w:t>
      </w:r>
    </w:p>
    <w:p w:rsidR="007851F8" w:rsidRDefault="007851F8">
      <w:pPr>
        <w:pStyle w:val="IEEEParagraph"/>
      </w:pPr>
      <w:r>
        <w:t xml:space="preserve">Title must be in 24 </w:t>
      </w:r>
      <w:proofErr w:type="spellStart"/>
      <w:r>
        <w:t>pt</w:t>
      </w:r>
      <w:proofErr w:type="spellEnd"/>
      <w:r>
        <w:t xml:space="preserve"> Regular font.  Author name must be in 11 </w:t>
      </w:r>
      <w:proofErr w:type="spellStart"/>
      <w:r>
        <w:t>pt</w:t>
      </w:r>
      <w:proofErr w:type="spellEnd"/>
      <w:r>
        <w:t xml:space="preserve"> Regular font.  Author affiliation must be in 10 </w:t>
      </w:r>
      <w:proofErr w:type="spellStart"/>
      <w:r>
        <w:t>pt</w:t>
      </w:r>
      <w:proofErr w:type="spellEnd"/>
      <w:r>
        <w:t xml:space="preserve"> Italic. Contact email address must be in 9 </w:t>
      </w:r>
      <w:proofErr w:type="spellStart"/>
      <w:r>
        <w:t>pt</w:t>
      </w:r>
      <w:proofErr w:type="spellEnd"/>
      <w:r>
        <w:t xml:space="preserve"> Courier Regular font.</w:t>
      </w:r>
    </w:p>
    <w:p w:rsidR="00944641" w:rsidRDefault="00944641" w:rsidP="00944641">
      <w:pPr>
        <w:pStyle w:val="IEEETableCaption"/>
      </w:pPr>
      <w:r>
        <w:t xml:space="preserve">TABLE </w:t>
      </w:r>
      <w:r>
        <w:fldChar w:fldCharType="begin"/>
      </w:r>
      <w:r>
        <w:instrText xml:space="preserve"> SEQ TABLE \* ROMAN </w:instrText>
      </w:r>
      <w:r>
        <w:fldChar w:fldCharType="separate"/>
      </w:r>
      <w:r w:rsidR="00CD1834">
        <w:rPr>
          <w:noProof/>
        </w:rPr>
        <w:t>I</w:t>
      </w:r>
      <w:r>
        <w:fldChar w:fldCharType="end"/>
      </w:r>
      <w:r>
        <w:br w:type="textWrapping" w:clear="all"/>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
        <w:gridCol w:w="1559"/>
        <w:gridCol w:w="1080"/>
        <w:gridCol w:w="1605"/>
      </w:tblGrid>
      <w:tr w:rsidR="00944641" w:rsidTr="00EF16F6">
        <w:trPr>
          <w:jc w:val="center"/>
        </w:trPr>
        <w:tc>
          <w:tcPr>
            <w:tcW w:w="741" w:type="dxa"/>
            <w:vMerge w:val="restart"/>
          </w:tcPr>
          <w:p w:rsidR="00944641" w:rsidRPr="00C012E1" w:rsidRDefault="00944641" w:rsidP="00EF16F6">
            <w:pPr>
              <w:pStyle w:val="IEEETableHeaderLeft-Justified"/>
            </w:pPr>
            <w:r>
              <w:t>Font S</w:t>
            </w:r>
            <w:r w:rsidRPr="00C012E1">
              <w:t>ize</w:t>
            </w:r>
          </w:p>
        </w:tc>
        <w:tc>
          <w:tcPr>
            <w:tcW w:w="4244" w:type="dxa"/>
            <w:gridSpan w:val="3"/>
          </w:tcPr>
          <w:p w:rsidR="00944641" w:rsidRPr="00C012E1" w:rsidRDefault="00944641" w:rsidP="00EF16F6">
            <w:pPr>
              <w:pStyle w:val="IEEETableHeaderCentered"/>
            </w:pPr>
            <w:r w:rsidRPr="00C012E1">
              <w:t>Appearance</w:t>
            </w:r>
            <w:r>
              <w:t xml:space="preserve"> (in Time New Roman or Times)</w:t>
            </w:r>
          </w:p>
        </w:tc>
      </w:tr>
      <w:tr w:rsidR="00944641" w:rsidTr="00EF16F6">
        <w:trPr>
          <w:jc w:val="center"/>
        </w:trPr>
        <w:tc>
          <w:tcPr>
            <w:tcW w:w="741" w:type="dxa"/>
            <w:vMerge/>
          </w:tcPr>
          <w:p w:rsidR="00944641" w:rsidRPr="008A4622" w:rsidRDefault="00944641" w:rsidP="00EF16F6">
            <w:pPr>
              <w:pStyle w:val="IEEETableCell"/>
              <w:rPr>
                <w:b/>
                <w:bCs/>
              </w:rPr>
            </w:pPr>
          </w:p>
        </w:tc>
        <w:tc>
          <w:tcPr>
            <w:tcW w:w="1559" w:type="dxa"/>
          </w:tcPr>
          <w:p w:rsidR="00944641" w:rsidRPr="00C012E1" w:rsidRDefault="00944641" w:rsidP="00EF16F6">
            <w:pPr>
              <w:pStyle w:val="IEEETableHeaderLeft-Justified"/>
            </w:pPr>
            <w:r w:rsidRPr="00C012E1">
              <w:t>Regular</w:t>
            </w:r>
          </w:p>
        </w:tc>
        <w:tc>
          <w:tcPr>
            <w:tcW w:w="1080" w:type="dxa"/>
          </w:tcPr>
          <w:p w:rsidR="00944641" w:rsidRPr="00C012E1" w:rsidRDefault="00944641" w:rsidP="00EF16F6">
            <w:pPr>
              <w:pStyle w:val="IEEETableHeaderLeft-Justified"/>
            </w:pPr>
            <w:r w:rsidRPr="00C012E1">
              <w:t>Bold</w:t>
            </w:r>
          </w:p>
        </w:tc>
        <w:tc>
          <w:tcPr>
            <w:tcW w:w="1605" w:type="dxa"/>
          </w:tcPr>
          <w:p w:rsidR="00944641" w:rsidRPr="00C012E1" w:rsidRDefault="00944641" w:rsidP="00EF16F6">
            <w:pPr>
              <w:pStyle w:val="IEEETableHeaderLeft-Justified"/>
            </w:pPr>
            <w:r w:rsidRPr="00C012E1">
              <w:t>Italic</w:t>
            </w:r>
          </w:p>
        </w:tc>
      </w:tr>
      <w:tr w:rsidR="00944641" w:rsidTr="00EF16F6">
        <w:trPr>
          <w:jc w:val="center"/>
        </w:trPr>
        <w:tc>
          <w:tcPr>
            <w:tcW w:w="741" w:type="dxa"/>
          </w:tcPr>
          <w:p w:rsidR="00944641" w:rsidRDefault="00944641" w:rsidP="00EF16F6">
            <w:pPr>
              <w:pStyle w:val="IEEETableCell"/>
            </w:pPr>
            <w:r>
              <w:lastRenderedPageBreak/>
              <w:t>8</w:t>
            </w:r>
          </w:p>
        </w:tc>
        <w:tc>
          <w:tcPr>
            <w:tcW w:w="1559" w:type="dxa"/>
          </w:tcPr>
          <w:p w:rsidR="00944641" w:rsidRDefault="00944641" w:rsidP="00EF16F6">
            <w:pPr>
              <w:pStyle w:val="IEEETableCell"/>
            </w:pPr>
            <w:r>
              <w:t>table caption (in Small Caps),</w:t>
            </w:r>
          </w:p>
          <w:p w:rsidR="00944641" w:rsidRDefault="00944641" w:rsidP="00EF16F6">
            <w:pPr>
              <w:pStyle w:val="IEEETableCell"/>
            </w:pPr>
            <w:r>
              <w:t>figure caption,</w:t>
            </w:r>
          </w:p>
          <w:p w:rsidR="00944641" w:rsidRDefault="00944641" w:rsidP="00EF16F6">
            <w:pPr>
              <w:pStyle w:val="IEEETableCell"/>
            </w:pPr>
            <w:r>
              <w:t>reference item</w:t>
            </w:r>
          </w:p>
        </w:tc>
        <w:tc>
          <w:tcPr>
            <w:tcW w:w="1080" w:type="dxa"/>
          </w:tcPr>
          <w:p w:rsidR="00944641" w:rsidRDefault="00944641" w:rsidP="00EF16F6">
            <w:pPr>
              <w:pStyle w:val="IEEETableCell"/>
            </w:pPr>
          </w:p>
        </w:tc>
        <w:tc>
          <w:tcPr>
            <w:tcW w:w="1605" w:type="dxa"/>
          </w:tcPr>
          <w:p w:rsidR="00944641" w:rsidRDefault="00944641" w:rsidP="00EF16F6">
            <w:pPr>
              <w:pStyle w:val="IEEETableCell"/>
            </w:pPr>
            <w:r>
              <w:t>reference item (partial)</w:t>
            </w:r>
          </w:p>
        </w:tc>
      </w:tr>
      <w:tr w:rsidR="00944641" w:rsidTr="00EF16F6">
        <w:trPr>
          <w:jc w:val="center"/>
        </w:trPr>
        <w:tc>
          <w:tcPr>
            <w:tcW w:w="741" w:type="dxa"/>
          </w:tcPr>
          <w:p w:rsidR="00944641" w:rsidRDefault="00944641" w:rsidP="00EF16F6">
            <w:pPr>
              <w:pStyle w:val="IEEETableCell"/>
            </w:pPr>
            <w:r>
              <w:t>9</w:t>
            </w:r>
          </w:p>
        </w:tc>
        <w:tc>
          <w:tcPr>
            <w:tcW w:w="1559" w:type="dxa"/>
          </w:tcPr>
          <w:p w:rsidR="00944641" w:rsidRDefault="00944641" w:rsidP="00EF16F6">
            <w:pPr>
              <w:pStyle w:val="IEEETableCell"/>
            </w:pPr>
            <w:r>
              <w:t>Contact author email address (in Courier), cell in a table</w:t>
            </w:r>
          </w:p>
        </w:tc>
        <w:tc>
          <w:tcPr>
            <w:tcW w:w="1080" w:type="dxa"/>
          </w:tcPr>
          <w:p w:rsidR="00944641" w:rsidRDefault="00944641" w:rsidP="00EF16F6">
            <w:pPr>
              <w:pStyle w:val="IEEETableCell"/>
            </w:pPr>
            <w:r>
              <w:t>abstract body</w:t>
            </w:r>
          </w:p>
        </w:tc>
        <w:tc>
          <w:tcPr>
            <w:tcW w:w="1605" w:type="dxa"/>
          </w:tcPr>
          <w:p w:rsidR="00944641" w:rsidRDefault="00944641" w:rsidP="00EF16F6">
            <w:pPr>
              <w:pStyle w:val="IEEETableCell"/>
            </w:pPr>
            <w:r>
              <w:t>abstract heading (also in Bold)</w:t>
            </w:r>
          </w:p>
        </w:tc>
      </w:tr>
      <w:tr w:rsidR="00944641" w:rsidTr="00EF16F6">
        <w:trPr>
          <w:jc w:val="center"/>
        </w:trPr>
        <w:tc>
          <w:tcPr>
            <w:tcW w:w="741" w:type="dxa"/>
          </w:tcPr>
          <w:p w:rsidR="00944641" w:rsidRDefault="00944641" w:rsidP="00EF16F6">
            <w:pPr>
              <w:pStyle w:val="IEEETableCell"/>
            </w:pPr>
            <w:r>
              <w:t>10</w:t>
            </w:r>
          </w:p>
        </w:tc>
        <w:tc>
          <w:tcPr>
            <w:tcW w:w="1559" w:type="dxa"/>
          </w:tcPr>
          <w:p w:rsidR="00944641" w:rsidRDefault="00944641" w:rsidP="00EF16F6">
            <w:pPr>
              <w:pStyle w:val="IEEETableCell"/>
            </w:pPr>
            <w:r>
              <w:t>level-1 heading (in Small Caps),</w:t>
            </w:r>
          </w:p>
          <w:p w:rsidR="00944641" w:rsidRDefault="00944641" w:rsidP="00EF16F6">
            <w:pPr>
              <w:pStyle w:val="IEEETableCell"/>
            </w:pPr>
            <w:r>
              <w:t>paragraph</w:t>
            </w:r>
          </w:p>
        </w:tc>
        <w:tc>
          <w:tcPr>
            <w:tcW w:w="1080" w:type="dxa"/>
          </w:tcPr>
          <w:p w:rsidR="00944641" w:rsidRDefault="00944641" w:rsidP="00EF16F6">
            <w:pPr>
              <w:pStyle w:val="IEEETableCell"/>
            </w:pPr>
          </w:p>
        </w:tc>
        <w:tc>
          <w:tcPr>
            <w:tcW w:w="1605" w:type="dxa"/>
          </w:tcPr>
          <w:p w:rsidR="00944641" w:rsidRDefault="00944641" w:rsidP="00EF16F6">
            <w:pPr>
              <w:pStyle w:val="IEEETableCell"/>
            </w:pPr>
            <w:r>
              <w:t>level-2 heading,</w:t>
            </w:r>
          </w:p>
          <w:p w:rsidR="00944641" w:rsidRDefault="00944641" w:rsidP="00EF16F6">
            <w:pPr>
              <w:pStyle w:val="IEEETableCell"/>
            </w:pPr>
            <w:r>
              <w:t>level-3 heading,</w:t>
            </w:r>
          </w:p>
          <w:p w:rsidR="00944641" w:rsidRDefault="00944641" w:rsidP="00EF16F6">
            <w:pPr>
              <w:pStyle w:val="IEEETableCell"/>
            </w:pPr>
            <w:r>
              <w:t>author affiliation</w:t>
            </w:r>
          </w:p>
        </w:tc>
      </w:tr>
      <w:tr w:rsidR="00944641" w:rsidTr="00EF16F6">
        <w:trPr>
          <w:jc w:val="center"/>
        </w:trPr>
        <w:tc>
          <w:tcPr>
            <w:tcW w:w="741" w:type="dxa"/>
          </w:tcPr>
          <w:p w:rsidR="00944641" w:rsidRDefault="00944641" w:rsidP="00EF16F6">
            <w:pPr>
              <w:pStyle w:val="IEEETableCell"/>
            </w:pPr>
            <w:r>
              <w:t>11</w:t>
            </w:r>
          </w:p>
        </w:tc>
        <w:tc>
          <w:tcPr>
            <w:tcW w:w="1559" w:type="dxa"/>
          </w:tcPr>
          <w:p w:rsidR="00944641" w:rsidRDefault="00944641" w:rsidP="00EF16F6">
            <w:pPr>
              <w:pStyle w:val="IEEETableCell"/>
            </w:pPr>
            <w:r>
              <w:t>author name</w:t>
            </w:r>
          </w:p>
        </w:tc>
        <w:tc>
          <w:tcPr>
            <w:tcW w:w="1080" w:type="dxa"/>
          </w:tcPr>
          <w:p w:rsidR="00944641" w:rsidRDefault="00944641" w:rsidP="00EF16F6">
            <w:pPr>
              <w:pStyle w:val="IEEETableCell"/>
            </w:pPr>
          </w:p>
        </w:tc>
        <w:tc>
          <w:tcPr>
            <w:tcW w:w="1605" w:type="dxa"/>
          </w:tcPr>
          <w:p w:rsidR="00944641" w:rsidRDefault="00944641" w:rsidP="00EF16F6">
            <w:pPr>
              <w:pStyle w:val="IEEETableCell"/>
            </w:pPr>
          </w:p>
        </w:tc>
      </w:tr>
      <w:tr w:rsidR="00944641" w:rsidTr="00EF16F6">
        <w:trPr>
          <w:jc w:val="center"/>
        </w:trPr>
        <w:tc>
          <w:tcPr>
            <w:tcW w:w="741" w:type="dxa"/>
          </w:tcPr>
          <w:p w:rsidR="00944641" w:rsidRDefault="00944641" w:rsidP="00EF16F6">
            <w:pPr>
              <w:pStyle w:val="IEEETableCell"/>
            </w:pPr>
            <w:r>
              <w:t>24</w:t>
            </w:r>
          </w:p>
        </w:tc>
        <w:tc>
          <w:tcPr>
            <w:tcW w:w="1559" w:type="dxa"/>
          </w:tcPr>
          <w:p w:rsidR="00944641" w:rsidRDefault="00944641" w:rsidP="00EF16F6">
            <w:pPr>
              <w:pStyle w:val="IEEETableCell"/>
            </w:pPr>
            <w:r>
              <w:t>title</w:t>
            </w:r>
          </w:p>
        </w:tc>
        <w:tc>
          <w:tcPr>
            <w:tcW w:w="1080" w:type="dxa"/>
          </w:tcPr>
          <w:p w:rsidR="00944641" w:rsidRDefault="00944641" w:rsidP="00EF16F6">
            <w:pPr>
              <w:pStyle w:val="IEEETableCell"/>
            </w:pPr>
          </w:p>
        </w:tc>
        <w:tc>
          <w:tcPr>
            <w:tcW w:w="1605" w:type="dxa"/>
          </w:tcPr>
          <w:p w:rsidR="00944641" w:rsidRDefault="00944641" w:rsidP="00EF16F6">
            <w:pPr>
              <w:pStyle w:val="IEEETableCell"/>
            </w:pPr>
          </w:p>
        </w:tc>
      </w:tr>
    </w:tbl>
    <w:p w:rsidR="00944641" w:rsidRDefault="00944641">
      <w:pPr>
        <w:pStyle w:val="IEEEParagraph"/>
      </w:pPr>
    </w:p>
    <w:p w:rsidR="007851F8" w:rsidRDefault="007851F8">
      <w:pPr>
        <w:pStyle w:val="IEEEParagraph"/>
      </w:pPr>
      <w:r>
        <w:t xml:space="preserve">All title and author details must be in single-column format and must be </w:t>
      </w:r>
      <w:proofErr w:type="spellStart"/>
      <w:r>
        <w:t>centered</w:t>
      </w:r>
      <w:proofErr w:type="spellEnd"/>
      <w:r>
        <w:t>.</w:t>
      </w:r>
    </w:p>
    <w:p w:rsidR="007851F8" w:rsidRDefault="007851F8">
      <w:pPr>
        <w:pStyle w:val="IEEEParagraph"/>
      </w:pPr>
      <w:r>
        <w:t>Every word in a title must be capitalized except for short minor words such as “a”, “an”, “and”, “as”, “at”, “by”, “for”, “from”, “if”, “in”, “into”, “on”, “or”, “of”, “the”, “to”, “with”.</w:t>
      </w:r>
    </w:p>
    <w:p w:rsidR="007851F8" w:rsidRDefault="007851F8">
      <w:pPr>
        <w:pStyle w:val="IEEEParagraph"/>
      </w:pPr>
      <w:r>
        <w:t xml:space="preserve">Author details must not show any professional title (e.g. Managing Director), any academic title (e.g. </w:t>
      </w:r>
      <w:proofErr w:type="spellStart"/>
      <w:r>
        <w:t>Dr.</w:t>
      </w:r>
      <w:proofErr w:type="spellEnd"/>
      <w:r>
        <w:t>) or any membership of any professional organization (e.g. Senior Member IEEE).</w:t>
      </w:r>
    </w:p>
    <w:p w:rsidR="007851F8" w:rsidRDefault="007851F8">
      <w:pPr>
        <w:pStyle w:val="IEEEParagraph"/>
      </w:pPr>
      <w:r>
        <w:t>To avoid confusion, the family name must be written as the last part of each author name (e.g. John A.K. Smith).</w:t>
      </w:r>
    </w:p>
    <w:p w:rsidR="007851F8" w:rsidRDefault="007851F8">
      <w:pPr>
        <w:pStyle w:val="IEEEParagraph"/>
      </w:pPr>
      <w:r>
        <w:t xml:space="preserve">Each affiliation must include, at the very least, the name of the institute/university and the name of the country where the author is based (e.g. </w:t>
      </w:r>
      <w:smartTag w:uri="urn:schemas-microsoft-com:office:smarttags" w:element="place">
        <w:smartTag w:uri="urn:schemas-microsoft-com:office:smarttags" w:element="City">
          <w:r>
            <w:t>University of Tokyo</w:t>
          </w:r>
        </w:smartTag>
        <w:r>
          <w:t xml:space="preserve">, </w:t>
        </w:r>
        <w:smartTag w:uri="urn:schemas-microsoft-com:office:smarttags" w:element="country-region">
          <w:r>
            <w:t>Japan</w:t>
          </w:r>
        </w:smartTag>
      </w:smartTag>
      <w:r>
        <w:t>).</w:t>
      </w:r>
    </w:p>
    <w:p w:rsidR="007851F8" w:rsidRDefault="007851F8">
      <w:pPr>
        <w:pStyle w:val="IEEEParagraph"/>
      </w:pPr>
      <w:r>
        <w:t>Email address is compulsory for the corresponding author.</w:t>
      </w:r>
    </w:p>
    <w:p w:rsidR="007851F8" w:rsidRDefault="007851F8">
      <w:pPr>
        <w:pStyle w:val="IEEEHeading2"/>
        <w:ind w:left="288" w:hanging="288"/>
      </w:pPr>
      <w:r>
        <w:t>Section Headings</w:t>
      </w:r>
    </w:p>
    <w:p w:rsidR="007851F8" w:rsidRDefault="007851F8">
      <w:pPr>
        <w:pStyle w:val="IEEEParagraph"/>
      </w:pPr>
      <w:r>
        <w:t>No more than 3 levels of headings should be used.  All headings must be in 10pt font.  Every word in a heading must be capitalized except for short minor words as listed in Section III-B.</w:t>
      </w:r>
    </w:p>
    <w:p w:rsidR="007851F8" w:rsidRDefault="007851F8">
      <w:pPr>
        <w:pStyle w:val="IEEEHeading3"/>
        <w:ind w:firstLine="0"/>
        <w:rPr>
          <w:i w:val="0"/>
          <w:iCs/>
        </w:rPr>
      </w:pPr>
      <w:r>
        <w:t>Level-1 Heading</w:t>
      </w:r>
      <w:r>
        <w:rPr>
          <w:i w:val="0"/>
          <w:iCs/>
        </w:rPr>
        <w:t xml:space="preserve">:  A level-1 heading must be in Small Caps, </w:t>
      </w:r>
      <w:proofErr w:type="spellStart"/>
      <w:r>
        <w:rPr>
          <w:i w:val="0"/>
          <w:iCs/>
        </w:rPr>
        <w:t>centered</w:t>
      </w:r>
      <w:proofErr w:type="spellEnd"/>
      <w:r>
        <w:rPr>
          <w:i w:val="0"/>
          <w:iCs/>
        </w:rPr>
        <w:t xml:space="preserve"> and numbered using uppercase Roman numerals.  For example, see heading “III. Page Style” of this document.  The two level-1 headings which must not be numbered are “Acknowledgment” and “References”.</w:t>
      </w:r>
    </w:p>
    <w:p w:rsidR="007851F8" w:rsidRDefault="007851F8">
      <w:pPr>
        <w:pStyle w:val="IEEEHeading3"/>
        <w:ind w:firstLine="0"/>
        <w:rPr>
          <w:i w:val="0"/>
          <w:iCs/>
        </w:rPr>
      </w:pPr>
      <w:r>
        <w:t>Level-2 Heading:</w:t>
      </w:r>
      <w:r>
        <w:rPr>
          <w:i w:val="0"/>
          <w:iCs/>
        </w:rPr>
        <w:t xml:space="preserve">  A level-2 heading must be in Italic, left-justified and numbered using an uppercase alphabetic letter followed by a period.  For example, see heading “C. Section Headings” above.</w:t>
      </w:r>
    </w:p>
    <w:p w:rsidR="007851F8" w:rsidRDefault="007851F8">
      <w:pPr>
        <w:pStyle w:val="IEEEHeading3"/>
        <w:ind w:firstLine="0"/>
        <w:rPr>
          <w:i w:val="0"/>
          <w:iCs/>
        </w:rPr>
      </w:pPr>
      <w:r>
        <w:t>Level-3 Heading:</w:t>
      </w:r>
      <w:r>
        <w:rPr>
          <w:i w:val="0"/>
          <w:iCs/>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rsidR="007851F8" w:rsidRDefault="007851F8">
      <w:pPr>
        <w:pStyle w:val="IEEEHeading2"/>
        <w:ind w:left="288" w:hanging="288"/>
        <w:rPr>
          <w:lang w:val="en-GB"/>
        </w:rPr>
      </w:pPr>
      <w:r>
        <w:rPr>
          <w:lang w:val="en-GB"/>
        </w:rPr>
        <w:t>Figures and Tables</w:t>
      </w:r>
    </w:p>
    <w:p w:rsidR="007851F8" w:rsidRDefault="007851F8">
      <w:pPr>
        <w:pStyle w:val="IEEEParagraph"/>
        <w:rPr>
          <w:lang w:val="en-GB"/>
        </w:rPr>
      </w:pPr>
      <w:r>
        <w:rPr>
          <w:lang w:val="en-GB"/>
        </w:rPr>
        <w:t xml:space="preserve">Figures and tables must be </w:t>
      </w:r>
      <w:proofErr w:type="spellStart"/>
      <w:r>
        <w:rPr>
          <w:lang w:val="en-GB"/>
        </w:rPr>
        <w:t>centered</w:t>
      </w:r>
      <w:proofErr w:type="spellEnd"/>
      <w:r>
        <w:rPr>
          <w:lang w:val="en-GB"/>
        </w:rPr>
        <w:t xml:space="preserve"> in the column.  Large figures and tables may span across both columns.  Any table or figure that takes up more than 1 column width must be positioned either at the top or at the bottom of the page.</w:t>
      </w:r>
    </w:p>
    <w:p w:rsidR="007851F8" w:rsidRDefault="007851F8">
      <w:pPr>
        <w:pStyle w:val="IEEEParagraph"/>
        <w:rPr>
          <w:lang w:val="en-GB"/>
        </w:rPr>
      </w:pPr>
      <w:r>
        <w:rPr>
          <w:lang w:val="en-GB"/>
        </w:rPr>
        <w:t>Graphics may be full</w:t>
      </w:r>
      <w:r>
        <w:rPr>
          <w:lang w:val="en-US"/>
        </w:rPr>
        <w:t xml:space="preserve"> color</w:t>
      </w:r>
      <w:r>
        <w:rPr>
          <w:lang w:val="en-GB"/>
        </w:rPr>
        <w:t xml:space="preserve">.  All </w:t>
      </w:r>
      <w:proofErr w:type="spellStart"/>
      <w:r>
        <w:rPr>
          <w:lang w:val="en-GB"/>
        </w:rPr>
        <w:t>colors</w:t>
      </w:r>
      <w:proofErr w:type="spellEnd"/>
      <w:r>
        <w:rPr>
          <w:lang w:val="en-GB"/>
        </w:rPr>
        <w:t xml:space="preserve"> will be retained in the online proceedings but will be </w:t>
      </w:r>
      <w:proofErr w:type="spellStart"/>
      <w:r>
        <w:rPr>
          <w:lang w:val="en-GB"/>
        </w:rPr>
        <w:t>gray</w:t>
      </w:r>
      <w:proofErr w:type="spellEnd"/>
      <w:r>
        <w:rPr>
          <w:lang w:val="en-GB"/>
        </w:rPr>
        <w:t xml:space="preserve"> scale in the printed proceedings.  Graphics must not use stipple fill patterns because </w:t>
      </w:r>
      <w:r>
        <w:rPr>
          <w:lang w:val="en-GB"/>
        </w:rPr>
        <w:lastRenderedPageBreak/>
        <w:t xml:space="preserve">they may not be reproduced properly.  Please use only </w:t>
      </w:r>
      <w:r>
        <w:rPr>
          <w:i/>
          <w:iCs/>
          <w:lang w:val="en-GB"/>
        </w:rPr>
        <w:t>SOLID FILL</w:t>
      </w:r>
      <w:r>
        <w:rPr>
          <w:lang w:val="en-GB"/>
        </w:rPr>
        <w:t xml:space="preserve"> </w:t>
      </w:r>
      <w:proofErr w:type="spellStart"/>
      <w:r>
        <w:t>colors</w:t>
      </w:r>
      <w:proofErr w:type="spellEnd"/>
      <w:r>
        <w:rPr>
          <w:lang w:val="en-GB"/>
        </w:rPr>
        <w:t xml:space="preserve"> which contrast well both on screen and on a black-and-white hardcopy, as shown in Fig. 1.</w:t>
      </w:r>
    </w:p>
    <w:p w:rsidR="007851F8" w:rsidRDefault="007851F8">
      <w:pPr>
        <w:pStyle w:val="IEEEParagraph"/>
      </w:pPr>
    </w:p>
    <w:p w:rsidR="007851F8" w:rsidRDefault="001B69EB">
      <w:pPr>
        <w:pStyle w:val="IEEEFigure"/>
      </w:pPr>
      <w:r>
        <w:rPr>
          <w:noProof/>
          <w:lang w:val="en-US" w:eastAsia="zh-TW"/>
        </w:rPr>
        <w:drawing>
          <wp:inline distT="0" distB="0" distL="0" distR="0">
            <wp:extent cx="24669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790700"/>
                    </a:xfrm>
                    <a:prstGeom prst="rect">
                      <a:avLst/>
                    </a:prstGeom>
                    <a:solidFill>
                      <a:srgbClr val="FFFFFF"/>
                    </a:solidFill>
                    <a:ln>
                      <a:noFill/>
                    </a:ln>
                  </pic:spPr>
                </pic:pic>
              </a:graphicData>
            </a:graphic>
          </wp:inline>
        </w:drawing>
      </w:r>
    </w:p>
    <w:p w:rsidR="007851F8" w:rsidRDefault="007851F8">
      <w:pPr>
        <w:pStyle w:val="IEEEFigureCaptionMulti-Lines"/>
      </w:pPr>
      <w:r>
        <w:t xml:space="preserve">Fig. </w:t>
      </w:r>
      <w:r>
        <w:fldChar w:fldCharType="begin"/>
      </w:r>
      <w:r>
        <w:instrText xml:space="preserve"> SEQ "Fig." \*Arabic </w:instrText>
      </w:r>
      <w:r>
        <w:fldChar w:fldCharType="separate"/>
      </w:r>
      <w:r w:rsidR="00CD1834">
        <w:rPr>
          <w:noProof/>
        </w:rPr>
        <w:t>1</w:t>
      </w:r>
      <w:r>
        <w:fldChar w:fldCharType="end"/>
      </w:r>
      <w:r>
        <w:t xml:space="preserve">  A sample line graph using </w:t>
      </w:r>
      <w:proofErr w:type="spellStart"/>
      <w:r>
        <w:t>colors</w:t>
      </w:r>
      <w:proofErr w:type="spellEnd"/>
      <w:r>
        <w:t xml:space="preserve"> which contrast well both on screen and on a black-and-white hardcopy</w:t>
      </w:r>
    </w:p>
    <w:p w:rsidR="007851F8" w:rsidRDefault="007851F8">
      <w:pPr>
        <w:pStyle w:val="IEEEParagraph"/>
      </w:pPr>
    </w:p>
    <w:p w:rsidR="007851F8" w:rsidRDefault="007851F8">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rsidR="007851F8" w:rsidRDefault="007851F8">
      <w:pPr>
        <w:pStyle w:val="IEEEParagraph"/>
        <w:rPr>
          <w:lang w:val="en-GB"/>
        </w:rPr>
      </w:pPr>
      <w:r>
        <w:rPr>
          <w:lang w:val="en-GB"/>
        </w:rPr>
        <w:t>Please check all figures in your paper both on screen and on a black-and-white hardcopy.  When you check your paper on a black-and-white hardcopy, please ensure that:</w:t>
      </w:r>
    </w:p>
    <w:p w:rsidR="007851F8" w:rsidRDefault="007851F8">
      <w:pPr>
        <w:pStyle w:val="IEEEParagraph"/>
        <w:numPr>
          <w:ilvl w:val="0"/>
          <w:numId w:val="4"/>
        </w:numPr>
        <w:rPr>
          <w:lang w:val="en-GB"/>
        </w:rPr>
      </w:pPr>
      <w:r>
        <w:rPr>
          <w:lang w:val="en-GB"/>
        </w:rPr>
        <w:t xml:space="preserve">the </w:t>
      </w:r>
      <w:proofErr w:type="spellStart"/>
      <w:r>
        <w:rPr>
          <w:lang w:val="en-GB"/>
        </w:rPr>
        <w:t>colors</w:t>
      </w:r>
      <w:proofErr w:type="spellEnd"/>
      <w:r>
        <w:rPr>
          <w:lang w:val="en-GB"/>
        </w:rPr>
        <w:t xml:space="preserve"> used in each figure contrast well,</w:t>
      </w:r>
    </w:p>
    <w:p w:rsidR="007851F8" w:rsidRDefault="007851F8">
      <w:pPr>
        <w:pStyle w:val="IEEEParagraph"/>
        <w:numPr>
          <w:ilvl w:val="0"/>
          <w:numId w:val="4"/>
        </w:numPr>
        <w:rPr>
          <w:lang w:val="en-GB"/>
        </w:rPr>
      </w:pPr>
      <w:r>
        <w:rPr>
          <w:lang w:val="en-GB"/>
        </w:rPr>
        <w:t>the image used in each figure is clear,</w:t>
      </w:r>
    </w:p>
    <w:p w:rsidR="007851F8" w:rsidRDefault="007851F8">
      <w:pPr>
        <w:pStyle w:val="IEEEParagraph"/>
        <w:numPr>
          <w:ilvl w:val="0"/>
          <w:numId w:val="4"/>
        </w:numPr>
        <w:rPr>
          <w:lang w:val="en-GB"/>
        </w:rPr>
      </w:pPr>
      <w:r>
        <w:rPr>
          <w:lang w:val="en-GB"/>
        </w:rPr>
        <w:t>all text labels in each figure are legible.</w:t>
      </w:r>
    </w:p>
    <w:p w:rsidR="007319B8" w:rsidRDefault="007319B8">
      <w:pPr>
        <w:pStyle w:val="IEEEParagraph"/>
        <w:numPr>
          <w:ilvl w:val="0"/>
          <w:numId w:val="4"/>
        </w:numPr>
        <w:rPr>
          <w:lang w:val="en-GB"/>
        </w:rPr>
      </w:pPr>
      <w:r>
        <w:rPr>
          <w:lang w:val="en-GB"/>
        </w:rPr>
        <w:t>That each figure is centred.</w:t>
      </w:r>
    </w:p>
    <w:p w:rsidR="007851F8" w:rsidRDefault="007851F8">
      <w:pPr>
        <w:pStyle w:val="IEEEHeading2"/>
        <w:ind w:left="288" w:hanging="288"/>
      </w:pPr>
      <w:r>
        <w:t>Figure Captions</w:t>
      </w:r>
    </w:p>
    <w:p w:rsidR="007851F8" w:rsidRDefault="007851F8">
      <w:pPr>
        <w:pStyle w:val="IEEEParagraph"/>
        <w:rPr>
          <w:lang w:val="en-GB"/>
        </w:rPr>
      </w:pPr>
      <w:r>
        <w:rPr>
          <w:lang w:val="en-GB"/>
        </w:rPr>
        <w:t xml:space="preserve">Figures must be numbered using Arabic numerals.  Figure captions must be in 8 </w:t>
      </w:r>
      <w:proofErr w:type="spellStart"/>
      <w:r>
        <w:rPr>
          <w:lang w:val="en-GB"/>
        </w:rPr>
        <w:t>pt</w:t>
      </w:r>
      <w:proofErr w:type="spellEnd"/>
      <w:r>
        <w:rPr>
          <w:lang w:val="en-GB"/>
        </w:rPr>
        <w:t xml:space="preserve"> Regular font.  Captions of a single line (e.g. Fig. 2) must be </w:t>
      </w:r>
      <w:proofErr w:type="spellStart"/>
      <w:r>
        <w:rPr>
          <w:lang w:val="en-GB"/>
        </w:rPr>
        <w:t>centered</w:t>
      </w:r>
      <w:proofErr w:type="spellEnd"/>
      <w:r>
        <w:rPr>
          <w:lang w:val="en-GB"/>
        </w:rPr>
        <w:t xml:space="preserve"> whereas multi-line captions must be justified (e.g. Fig. 1).  Captions with figure numbers must be placed after their associated figures, as shown in Fig. 1.</w:t>
      </w:r>
    </w:p>
    <w:p w:rsidR="007851F8" w:rsidRDefault="001B69EB">
      <w:pPr>
        <w:pStyle w:val="IEEEFigure"/>
      </w:pPr>
      <w:r>
        <w:rPr>
          <w:noProof/>
          <w:lang w:val="en-US" w:eastAsia="zh-TW"/>
        </w:rPr>
        <w:drawing>
          <wp:inline distT="0" distB="0" distL="0" distR="0">
            <wp:extent cx="162877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2333625"/>
                    </a:xfrm>
                    <a:prstGeom prst="rect">
                      <a:avLst/>
                    </a:prstGeom>
                    <a:solidFill>
                      <a:srgbClr val="FFFFFF"/>
                    </a:solidFill>
                    <a:ln>
                      <a:noFill/>
                    </a:ln>
                  </pic:spPr>
                </pic:pic>
              </a:graphicData>
            </a:graphic>
          </wp:inline>
        </w:drawing>
      </w:r>
    </w:p>
    <w:p w:rsidR="007851F8" w:rsidRDefault="007851F8">
      <w:pPr>
        <w:pStyle w:val="IEEEFigureCaptionSingle-Line"/>
      </w:pPr>
      <w:r>
        <w:t xml:space="preserve">Fig. </w:t>
      </w:r>
      <w:r>
        <w:fldChar w:fldCharType="begin"/>
      </w:r>
      <w:r>
        <w:instrText xml:space="preserve"> SEQ "Fig." \*Arabic </w:instrText>
      </w:r>
      <w:r>
        <w:fldChar w:fldCharType="separate"/>
      </w:r>
      <w:r w:rsidR="00CD1834">
        <w:rPr>
          <w:noProof/>
        </w:rPr>
        <w:t>2</w:t>
      </w:r>
      <w:r>
        <w:fldChar w:fldCharType="end"/>
      </w:r>
      <w:r>
        <w:t xml:space="preserve">  Example of an unacceptable low-resolution image</w:t>
      </w:r>
    </w:p>
    <w:p w:rsidR="007851F8" w:rsidRDefault="007851F8">
      <w:pPr>
        <w:pStyle w:val="IEEEParagraph"/>
      </w:pPr>
    </w:p>
    <w:p w:rsidR="007851F8" w:rsidRDefault="001B69EB">
      <w:pPr>
        <w:pStyle w:val="IEEEFigure"/>
      </w:pPr>
      <w:r>
        <w:rPr>
          <w:noProof/>
          <w:lang w:val="en-US" w:eastAsia="zh-TW"/>
        </w:rPr>
        <w:lastRenderedPageBreak/>
        <w:drawing>
          <wp:inline distT="0" distB="0" distL="0" distR="0">
            <wp:extent cx="153352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3525" cy="2238375"/>
                    </a:xfrm>
                    <a:prstGeom prst="rect">
                      <a:avLst/>
                    </a:prstGeom>
                    <a:solidFill>
                      <a:srgbClr val="FFFFFF"/>
                    </a:solidFill>
                    <a:ln>
                      <a:noFill/>
                    </a:ln>
                  </pic:spPr>
                </pic:pic>
              </a:graphicData>
            </a:graphic>
          </wp:inline>
        </w:drawing>
      </w:r>
    </w:p>
    <w:p w:rsidR="007851F8" w:rsidRDefault="007851F8">
      <w:pPr>
        <w:pStyle w:val="IEEEFigureCaptionSingle-Line"/>
      </w:pPr>
      <w:r>
        <w:t xml:space="preserve">Fig. </w:t>
      </w:r>
      <w:r>
        <w:fldChar w:fldCharType="begin"/>
      </w:r>
      <w:r>
        <w:instrText xml:space="preserve"> SEQ "Fig." \*Arabic </w:instrText>
      </w:r>
      <w:r>
        <w:fldChar w:fldCharType="separate"/>
      </w:r>
      <w:r w:rsidR="00CD1834">
        <w:rPr>
          <w:noProof/>
        </w:rPr>
        <w:t>3</w:t>
      </w:r>
      <w:r>
        <w:fldChar w:fldCharType="end"/>
      </w:r>
      <w:r>
        <w:t xml:space="preserve">  Example of an image with acceptable resolution</w:t>
      </w:r>
    </w:p>
    <w:p w:rsidR="007851F8" w:rsidRDefault="007851F8">
      <w:pPr>
        <w:pStyle w:val="IEEEParagraph"/>
      </w:pPr>
    </w:p>
    <w:p w:rsidR="007851F8" w:rsidRDefault="007851F8">
      <w:pPr>
        <w:pStyle w:val="IEEEHeading2"/>
        <w:ind w:left="288" w:hanging="288"/>
      </w:pPr>
      <w:r>
        <w:t>Table Captions</w:t>
      </w:r>
    </w:p>
    <w:p w:rsidR="007851F8" w:rsidRDefault="007851F8">
      <w:pPr>
        <w:pStyle w:val="IEEEParagraph"/>
        <w:rPr>
          <w:lang w:val="en-GB"/>
        </w:rPr>
      </w:pPr>
      <w:r>
        <w:rPr>
          <w:lang w:val="en-GB"/>
        </w:rPr>
        <w:t xml:space="preserve">Tables must be numbered using uppercase Roman numerals.  Table captions must be centred and in 8 </w:t>
      </w:r>
      <w:proofErr w:type="spellStart"/>
      <w:r>
        <w:rPr>
          <w:lang w:val="en-GB"/>
        </w:rPr>
        <w:t>pt</w:t>
      </w:r>
      <w:proofErr w:type="spellEnd"/>
      <w:r>
        <w:rPr>
          <w:lang w:val="en-GB"/>
        </w:rPr>
        <w:t xml:space="preserve"> Regular font with Small Caps.  </w:t>
      </w:r>
      <w:r>
        <w:t>Every word in a table caption must be capitalized except for short minor words as listed in Section III-B</w:t>
      </w:r>
      <w:r>
        <w:rPr>
          <w:lang w:val="en-GB"/>
        </w:rPr>
        <w:t>.  Captions with table numbers must be placed before their associated tables, as shown in Table 1.</w:t>
      </w:r>
    </w:p>
    <w:p w:rsidR="007851F8" w:rsidRDefault="007851F8">
      <w:pPr>
        <w:pStyle w:val="IEEEParagraph"/>
        <w:rPr>
          <w:lang w:val="en-GB"/>
        </w:rPr>
      </w:pPr>
    </w:p>
    <w:p w:rsidR="007851F8" w:rsidRDefault="007851F8">
      <w:pPr>
        <w:pStyle w:val="IEEEHeading2"/>
        <w:ind w:left="288" w:hanging="288"/>
      </w:pPr>
      <w:r>
        <w:t>Page Numbers, Headers and Footers</w:t>
      </w:r>
    </w:p>
    <w:p w:rsidR="007851F8" w:rsidRDefault="007851F8">
      <w:pPr>
        <w:pStyle w:val="IEEEParagraph"/>
      </w:pPr>
      <w:r>
        <w:t>Page numbers and footers must not be used. Please leave the header unchanged.</w:t>
      </w:r>
      <w:r w:rsidR="007319B8">
        <w:t xml:space="preserve"> </w:t>
      </w:r>
    </w:p>
    <w:p w:rsidR="007851F8" w:rsidRDefault="007851F8">
      <w:pPr>
        <w:pStyle w:val="IEEEParagraph"/>
      </w:pPr>
    </w:p>
    <w:p w:rsidR="007851F8" w:rsidRDefault="007851F8">
      <w:pPr>
        <w:pStyle w:val="IEEEHeading2"/>
        <w:ind w:left="288" w:hanging="288"/>
      </w:pPr>
      <w:r>
        <w:t>Links and Bookmarks</w:t>
      </w:r>
    </w:p>
    <w:p w:rsidR="007851F8" w:rsidRDefault="007851F8">
      <w:pPr>
        <w:pStyle w:val="IEEEParagraph"/>
        <w:rPr>
          <w:lang w:val="en-US"/>
        </w:rPr>
      </w:pPr>
      <w:r>
        <w:rPr>
          <w:lang w:val="en-US"/>
        </w:rPr>
        <w:t>All hypertext links and section bookmarks will be removed from papers during the processing of papers for publication.  If you need to refer to an Internet email address or URL in your paper, you must type out the address or URL fully in Regular font.</w:t>
      </w:r>
    </w:p>
    <w:p w:rsidR="007851F8" w:rsidRDefault="007851F8">
      <w:pPr>
        <w:pStyle w:val="IEEEHeading2"/>
        <w:ind w:left="288" w:hanging="288"/>
      </w:pPr>
      <w:r>
        <w:t>References</w:t>
      </w:r>
    </w:p>
    <w:p w:rsidR="007851F8" w:rsidRDefault="007851F8">
      <w:pPr>
        <w:pStyle w:val="IEEEParagraph"/>
        <w:rPr>
          <w:lang w:val="en-GB"/>
        </w:rPr>
      </w:pPr>
      <w:r>
        <w:rPr>
          <w:lang w:val="en-GB"/>
        </w:rPr>
        <w:t xml:space="preserve">The heading of the References section must not be numbered.  All reference items must be in 8 </w:t>
      </w:r>
      <w:proofErr w:type="spellStart"/>
      <w:r>
        <w:rPr>
          <w:lang w:val="en-GB"/>
        </w:rPr>
        <w:t>pt</w:t>
      </w:r>
      <w:proofErr w:type="spellEnd"/>
      <w:r>
        <w:rPr>
          <w:lang w:val="en-GB"/>
        </w:rPr>
        <w:t xml:space="preserve"> font.  Please use Regular and Italic styles to distinguish different fields as shown in the References section.</w:t>
      </w:r>
      <w:r>
        <w:rPr>
          <w:lang w:val="en-US"/>
        </w:rPr>
        <w:t xml:space="preserve">  </w:t>
      </w:r>
      <w:r>
        <w:rPr>
          <w:lang w:val="en-GB"/>
        </w:rPr>
        <w:t xml:space="preserve">Number the reference items consecutively in square brackets (e.g. [1]).  </w:t>
      </w:r>
    </w:p>
    <w:p w:rsidR="007851F8" w:rsidRDefault="007851F8">
      <w:pPr>
        <w:pStyle w:val="IEEEParagraph"/>
        <w:rPr>
          <w:lang w:val="en-GB"/>
        </w:rPr>
      </w:pPr>
      <w:r>
        <w:rPr>
          <w:lang w:val="en-GB"/>
        </w:rPr>
        <w:t>When referring to a reference item, please simply use the reference number, as in [2].  Do not use “Ref. [3]” or “Reference [3]” except at the beginning of a sentence, e.g.  “Reference [3] shows …”.  Multiple references are each numbered with separate brackets (e.g. [2], [3], [4]–[6]).</w:t>
      </w:r>
    </w:p>
    <w:p w:rsidR="007851F8" w:rsidRDefault="007851F8">
      <w:pPr>
        <w:pStyle w:val="IEEEParagraph"/>
        <w:rPr>
          <w:lang w:val="en-GB"/>
        </w:rPr>
      </w:pPr>
      <w:r>
        <w:rPr>
          <w:lang w:val="en-GB"/>
        </w:rPr>
        <w:lastRenderedPageBreak/>
        <w:t>Examples of reference items of different categories shown in the References section include:</w:t>
      </w:r>
    </w:p>
    <w:p w:rsidR="007851F8" w:rsidRDefault="007851F8">
      <w:pPr>
        <w:pStyle w:val="IEEEParagraph"/>
        <w:numPr>
          <w:ilvl w:val="0"/>
          <w:numId w:val="4"/>
        </w:numPr>
        <w:rPr>
          <w:lang w:val="en-GB"/>
        </w:rPr>
      </w:pPr>
      <w:r>
        <w:rPr>
          <w:lang w:val="en-GB"/>
        </w:rPr>
        <w:t>example of a book in [1]</w:t>
      </w:r>
    </w:p>
    <w:p w:rsidR="007851F8" w:rsidRDefault="007851F8">
      <w:pPr>
        <w:pStyle w:val="IEEEParagraph"/>
        <w:numPr>
          <w:ilvl w:val="0"/>
          <w:numId w:val="4"/>
        </w:numPr>
      </w:pPr>
      <w:r>
        <w:t>example of a book in a series in [2]</w:t>
      </w:r>
    </w:p>
    <w:p w:rsidR="007851F8" w:rsidRDefault="007851F8">
      <w:pPr>
        <w:pStyle w:val="IEEEParagraph"/>
        <w:numPr>
          <w:ilvl w:val="0"/>
          <w:numId w:val="4"/>
        </w:numPr>
      </w:pPr>
      <w:r>
        <w:t>example of a journal article in [3]</w:t>
      </w:r>
    </w:p>
    <w:p w:rsidR="007851F8" w:rsidRDefault="007851F8">
      <w:pPr>
        <w:pStyle w:val="IEEEParagraph"/>
        <w:numPr>
          <w:ilvl w:val="0"/>
          <w:numId w:val="4"/>
        </w:numPr>
      </w:pPr>
      <w:r>
        <w:t>example of a conference paper in [4]</w:t>
      </w:r>
    </w:p>
    <w:p w:rsidR="007851F8" w:rsidRDefault="007851F8">
      <w:pPr>
        <w:pStyle w:val="IEEEParagraph"/>
        <w:numPr>
          <w:ilvl w:val="0"/>
          <w:numId w:val="4"/>
        </w:numPr>
      </w:pPr>
      <w:r>
        <w:t>example of a patent in [5]</w:t>
      </w:r>
    </w:p>
    <w:p w:rsidR="007851F8" w:rsidRDefault="007851F8">
      <w:pPr>
        <w:pStyle w:val="IEEEParagraph"/>
        <w:numPr>
          <w:ilvl w:val="0"/>
          <w:numId w:val="4"/>
        </w:numPr>
      </w:pPr>
      <w:r>
        <w:t>example of a website in [6]</w:t>
      </w:r>
    </w:p>
    <w:p w:rsidR="007851F8" w:rsidRDefault="007851F8">
      <w:pPr>
        <w:pStyle w:val="IEEEParagraph"/>
        <w:numPr>
          <w:ilvl w:val="0"/>
          <w:numId w:val="4"/>
        </w:numPr>
      </w:pPr>
      <w:r>
        <w:t>example of a web page in [7]</w:t>
      </w:r>
    </w:p>
    <w:p w:rsidR="007851F8" w:rsidRDefault="007851F8">
      <w:pPr>
        <w:pStyle w:val="IEEEParagraph"/>
        <w:numPr>
          <w:ilvl w:val="0"/>
          <w:numId w:val="4"/>
        </w:numPr>
      </w:pPr>
      <w:r>
        <w:t xml:space="preserve">example of a </w:t>
      </w:r>
      <w:proofErr w:type="spellStart"/>
      <w:r>
        <w:t>databook</w:t>
      </w:r>
      <w:proofErr w:type="spellEnd"/>
      <w:r>
        <w:t xml:space="preserve"> as a manual in [8]</w:t>
      </w:r>
    </w:p>
    <w:p w:rsidR="007851F8" w:rsidRDefault="007851F8">
      <w:pPr>
        <w:pStyle w:val="IEEEParagraph"/>
        <w:numPr>
          <w:ilvl w:val="0"/>
          <w:numId w:val="4"/>
        </w:numPr>
      </w:pPr>
      <w:r>
        <w:t>example of a datasheet in [9]</w:t>
      </w:r>
    </w:p>
    <w:p w:rsidR="007851F8" w:rsidRDefault="007851F8">
      <w:pPr>
        <w:pStyle w:val="IEEEParagraph"/>
        <w:numPr>
          <w:ilvl w:val="0"/>
          <w:numId w:val="4"/>
        </w:numPr>
      </w:pPr>
      <w:r>
        <w:t>example of a master’s thesis in [10]</w:t>
      </w:r>
    </w:p>
    <w:p w:rsidR="007851F8" w:rsidRDefault="007851F8">
      <w:pPr>
        <w:pStyle w:val="IEEEParagraph"/>
        <w:numPr>
          <w:ilvl w:val="0"/>
          <w:numId w:val="4"/>
        </w:numPr>
      </w:pPr>
      <w:r>
        <w:t>example of a technical report in [11]</w:t>
      </w:r>
    </w:p>
    <w:p w:rsidR="007851F8" w:rsidRDefault="007851F8">
      <w:pPr>
        <w:pStyle w:val="IEEEParagraph"/>
        <w:numPr>
          <w:ilvl w:val="0"/>
          <w:numId w:val="4"/>
        </w:numPr>
      </w:pPr>
      <w:r>
        <w:t>example of a standard in [12]</w:t>
      </w:r>
    </w:p>
    <w:p w:rsidR="007851F8" w:rsidRDefault="007851F8">
      <w:pPr>
        <w:pStyle w:val="IEEEHeading1"/>
        <w:ind w:left="288" w:hanging="288"/>
      </w:pPr>
      <w:r>
        <w:t>Conclusions</w:t>
      </w:r>
    </w:p>
    <w:p w:rsidR="007851F8" w:rsidRDefault="007851F8">
      <w:pPr>
        <w:pStyle w:val="IEEEParagraph"/>
        <w:rPr>
          <w:lang w:val="en-US"/>
        </w:rPr>
      </w:pPr>
      <w:r>
        <w:t>This template is partly based on the template used for the 19</w:t>
      </w:r>
      <w:r>
        <w:rPr>
          <w:vertAlign w:val="superscript"/>
        </w:rPr>
        <w:t>th</w:t>
      </w:r>
      <w:r>
        <w:t xml:space="preserve"> ISSTT (Groningen, 2008)</w:t>
      </w:r>
      <w:r w:rsidR="00F27533">
        <w:t xml:space="preserve"> and the 21</w:t>
      </w:r>
      <w:r w:rsidR="00F27533" w:rsidRPr="00F27533">
        <w:rPr>
          <w:vertAlign w:val="superscript"/>
        </w:rPr>
        <w:t>st</w:t>
      </w:r>
      <w:r w:rsidR="00F27533">
        <w:t xml:space="preserve"> ISSTT (Oxford, 2010)</w:t>
      </w:r>
      <w:r>
        <w:t xml:space="preserve">, which was in turn based on  “Sample IEEE Paper for A4 Page Size” </w:t>
      </w:r>
      <w:r>
        <w:rPr>
          <w:lang w:val="en-US"/>
        </w:rPr>
        <w:t>provided by courtesy of Causal Productions (www.causalproductions.com).</w:t>
      </w:r>
    </w:p>
    <w:p w:rsidR="007851F8" w:rsidRDefault="007851F8">
      <w:pPr>
        <w:pStyle w:val="IEEEHeading1"/>
        <w:numPr>
          <w:ilvl w:val="0"/>
          <w:numId w:val="0"/>
        </w:numPr>
        <w:rPr>
          <w:lang w:val="en-US"/>
        </w:rPr>
      </w:pPr>
      <w:r>
        <w:rPr>
          <w:lang w:val="en-US"/>
        </w:rPr>
        <w:t>Acknowledgment</w:t>
      </w:r>
    </w:p>
    <w:p w:rsidR="007851F8" w:rsidRDefault="007851F8">
      <w:pPr>
        <w:pStyle w:val="IEEEParagraph"/>
        <w:rPr>
          <w:lang w:val="en-GB"/>
        </w:rPr>
      </w:pPr>
      <w:r>
        <w:rPr>
          <w:lang w:val="en-GB"/>
        </w:rPr>
        <w:t>The heading of the Acknowledgment section and the References section must not be numbered.</w:t>
      </w:r>
    </w:p>
    <w:p w:rsidR="007851F8" w:rsidRDefault="007851F8">
      <w:pPr>
        <w:pStyle w:val="IEEEHeading1"/>
        <w:numPr>
          <w:ilvl w:val="0"/>
          <w:numId w:val="0"/>
        </w:numPr>
      </w:pPr>
      <w:r>
        <w:t>References</w:t>
      </w:r>
    </w:p>
    <w:p w:rsidR="007851F8" w:rsidRDefault="007851F8">
      <w:pPr>
        <w:pStyle w:val="IEEEReferenceItem"/>
      </w:pPr>
      <w:r>
        <w:rPr>
          <w:lang w:val="en-AU"/>
        </w:rPr>
        <w:t xml:space="preserve">S. M. </w:t>
      </w:r>
      <w:proofErr w:type="spellStart"/>
      <w:r>
        <w:rPr>
          <w:lang w:val="en-AU"/>
        </w:rPr>
        <w:t>Metev</w:t>
      </w:r>
      <w:proofErr w:type="spellEnd"/>
      <w:r>
        <w:rPr>
          <w:lang w:val="en-AU"/>
        </w:rPr>
        <w:t xml:space="preserve"> and V. P. </w:t>
      </w:r>
      <w:proofErr w:type="spellStart"/>
      <w:r>
        <w:rPr>
          <w:lang w:val="en-AU"/>
        </w:rPr>
        <w:t>Veiko</w:t>
      </w:r>
      <w:proofErr w:type="spellEnd"/>
      <w:r>
        <w:rPr>
          <w:lang w:val="en-AU"/>
        </w:rPr>
        <w:t xml:space="preserve">, </w:t>
      </w:r>
      <w:r>
        <w:rPr>
          <w:i/>
          <w:iCs/>
          <w:lang w:val="en-AU"/>
        </w:rPr>
        <w:t xml:space="preserve">Laser Assisted </w:t>
      </w:r>
      <w:proofErr w:type="spellStart"/>
      <w:r>
        <w:rPr>
          <w:i/>
          <w:iCs/>
          <w:lang w:val="en-AU"/>
        </w:rPr>
        <w:t>Microtechnology</w:t>
      </w:r>
      <w:proofErr w:type="spellEnd"/>
      <w:r>
        <w:rPr>
          <w:lang w:val="en-AU"/>
        </w:rPr>
        <w:t xml:space="preserve">, 2nd ed., </w:t>
      </w:r>
      <w:r>
        <w:t xml:space="preserve">R. M. Osgood, Jr., Ed.  </w:t>
      </w:r>
      <w:smartTag w:uri="urn:schemas-microsoft-com:office:smarttags" w:element="place">
        <w:smartTag w:uri="urn:schemas-microsoft-com:office:smarttags" w:element="City">
          <w:r>
            <w:t>Berlin</w:t>
          </w:r>
        </w:smartTag>
        <w:r>
          <w:t xml:space="preserve">, </w:t>
        </w:r>
        <w:smartTag w:uri="urn:schemas-microsoft-com:office:smarttags" w:element="country-region">
          <w:r>
            <w:t>Germany</w:t>
          </w:r>
        </w:smartTag>
      </w:smartTag>
      <w:r>
        <w:t>: Springer-</w:t>
      </w:r>
      <w:proofErr w:type="spellStart"/>
      <w:r>
        <w:t>Verlag</w:t>
      </w:r>
      <w:proofErr w:type="spellEnd"/>
      <w:r>
        <w:t>, 1998.</w:t>
      </w:r>
    </w:p>
    <w:p w:rsidR="007851F8" w:rsidRDefault="007851F8">
      <w:pPr>
        <w:pStyle w:val="IEEEReferenceItem"/>
      </w:pPr>
      <w:r>
        <w:t xml:space="preserve">J. </w:t>
      </w:r>
      <w:proofErr w:type="spellStart"/>
      <w:r>
        <w:t>Breckling</w:t>
      </w:r>
      <w:proofErr w:type="spellEnd"/>
      <w:r>
        <w:t xml:space="preserve">, Ed., </w:t>
      </w:r>
      <w:r>
        <w:rPr>
          <w:i/>
          <w:iCs/>
        </w:rPr>
        <w:t>The Analysis of Directional Time Series: Applications to Wind Speed and Direction</w:t>
      </w:r>
      <w:r>
        <w:t xml:space="preserve">, ser. Lecture Notes in Statistics.  </w:t>
      </w:r>
      <w:smartTag w:uri="urn:schemas-microsoft-com:office:smarttags" w:element="place">
        <w:smartTag w:uri="urn:schemas-microsoft-com:office:smarttags" w:element="City">
          <w:r>
            <w:t>Berlin</w:t>
          </w:r>
        </w:smartTag>
        <w:r>
          <w:t xml:space="preserve">, </w:t>
        </w:r>
        <w:smartTag w:uri="urn:schemas-microsoft-com:office:smarttags" w:element="country-region">
          <w:r>
            <w:t>Germany</w:t>
          </w:r>
        </w:smartTag>
      </w:smartTag>
      <w:r>
        <w:t>: Springer, 1989, vol. 61.</w:t>
      </w:r>
    </w:p>
    <w:p w:rsidR="007851F8" w:rsidRDefault="007851F8">
      <w:pPr>
        <w:pStyle w:val="IEEEReferenceItem"/>
      </w:pPr>
      <w:r>
        <w:t xml:space="preserve">S. Zhang, C. Zhu, J. K. O. Sin, and P. K. T. </w:t>
      </w:r>
      <w:proofErr w:type="spellStart"/>
      <w:r>
        <w:t>Mok</w:t>
      </w:r>
      <w:proofErr w:type="spellEnd"/>
      <w:r>
        <w:t xml:space="preserve">, “A novel ultrathin elevated channel low-temperature poly-Si TFT,” </w:t>
      </w:r>
      <w:r>
        <w:rPr>
          <w:i/>
          <w:iCs/>
        </w:rPr>
        <w:t>IEEE Electron Device Lett.</w:t>
      </w:r>
      <w:r>
        <w:t>, vol. 20, pp. 569–571, Nov. 1999.</w:t>
      </w:r>
    </w:p>
    <w:p w:rsidR="007851F8" w:rsidRDefault="007851F8">
      <w:pPr>
        <w:pStyle w:val="IEEEReferenceItem"/>
      </w:pPr>
      <w:r>
        <w:t xml:space="preserve">M. </w:t>
      </w:r>
      <w:proofErr w:type="spellStart"/>
      <w:r>
        <w:t>Wegmuller</w:t>
      </w:r>
      <w:proofErr w:type="spellEnd"/>
      <w:r>
        <w:t xml:space="preserve">, J. P. von der </w:t>
      </w:r>
      <w:proofErr w:type="spellStart"/>
      <w:r>
        <w:t>Weid</w:t>
      </w:r>
      <w:proofErr w:type="spellEnd"/>
      <w:r>
        <w:t xml:space="preserve">, P. </w:t>
      </w:r>
      <w:proofErr w:type="spellStart"/>
      <w:r>
        <w:t>Oberson</w:t>
      </w:r>
      <w:proofErr w:type="spellEnd"/>
      <w:r>
        <w:t xml:space="preserve">, and N. Gisin, “High resolution fiber distributed measurements with coherent OFDR,” in </w:t>
      </w:r>
      <w:r>
        <w:rPr>
          <w:i/>
          <w:iCs/>
        </w:rPr>
        <w:t>Proc. ECOC’00</w:t>
      </w:r>
      <w:r>
        <w:t>, 2000, paper 11.3.4, p. 109.</w:t>
      </w:r>
    </w:p>
    <w:p w:rsidR="007851F8" w:rsidRDefault="007851F8">
      <w:pPr>
        <w:pStyle w:val="IEEEReferenceItem"/>
        <w:rPr>
          <w:lang w:val="en-AU"/>
        </w:rPr>
      </w:pPr>
      <w:r>
        <w:t xml:space="preserve">R. E. </w:t>
      </w:r>
      <w:proofErr w:type="spellStart"/>
      <w:r>
        <w:t>Sorace</w:t>
      </w:r>
      <w:proofErr w:type="spellEnd"/>
      <w:r>
        <w:t xml:space="preserve">, V. S. Reinhardt, and S. A. Vaughn, “High-speed digital-to-RF converter,” </w:t>
      </w:r>
      <w:r>
        <w:rPr>
          <w:lang w:val="en-AU"/>
        </w:rPr>
        <w:t>U.S. Patent 5 668 842, Sept. 16, 1997.</w:t>
      </w:r>
    </w:p>
    <w:p w:rsidR="007851F8" w:rsidRDefault="007851F8">
      <w:pPr>
        <w:pStyle w:val="IEEEReferenceItem"/>
      </w:pPr>
      <w:r>
        <w:t xml:space="preserve"> </w:t>
      </w:r>
      <w:r>
        <w:rPr>
          <w:lang w:val="en-AU"/>
        </w:rPr>
        <w:t>(2002) The IEEE website. [Online]. Available: http://www.ieee.org</w:t>
      </w:r>
      <w:r>
        <w:t>/</w:t>
      </w:r>
    </w:p>
    <w:p w:rsidR="007851F8" w:rsidRDefault="007851F8">
      <w:pPr>
        <w:pStyle w:val="IEEEReferenceItem"/>
        <w:rPr>
          <w:lang w:val="fr-FR"/>
        </w:rPr>
      </w:pPr>
      <w:r>
        <w:rPr>
          <w:lang w:val="en-AU"/>
        </w:rPr>
        <w:t xml:space="preserve">M. Shell. (2002) </w:t>
      </w:r>
      <w:proofErr w:type="spellStart"/>
      <w:r>
        <w:rPr>
          <w:lang w:val="en-AU"/>
        </w:rPr>
        <w:t>IEEEtran</w:t>
      </w:r>
      <w:proofErr w:type="spellEnd"/>
      <w:r>
        <w:rPr>
          <w:lang w:val="en-AU"/>
        </w:rPr>
        <w:t xml:space="preserve"> homepage on CTAN. </w:t>
      </w:r>
      <w:r>
        <w:rPr>
          <w:lang w:val="fr-FR"/>
        </w:rPr>
        <w:t xml:space="preserve">[Online]. </w:t>
      </w:r>
      <w:proofErr w:type="spellStart"/>
      <w:r>
        <w:rPr>
          <w:lang w:val="fr-FR"/>
        </w:rPr>
        <w:t>Available</w:t>
      </w:r>
      <w:proofErr w:type="spellEnd"/>
      <w:r>
        <w:rPr>
          <w:lang w:val="fr-FR"/>
        </w:rPr>
        <w:t>: http://www.ctan.org/tex-archive/macros/latex/contrib/supported/IEEEtran/</w:t>
      </w:r>
    </w:p>
    <w:p w:rsidR="007851F8" w:rsidRDefault="007851F8">
      <w:pPr>
        <w:pStyle w:val="IEEEReferenceItem"/>
        <w:rPr>
          <w:lang w:val="en-AU"/>
        </w:rPr>
      </w:pPr>
      <w:proofErr w:type="spellStart"/>
      <w:r>
        <w:rPr>
          <w:i/>
          <w:iCs/>
          <w:lang w:val="en-AU"/>
        </w:rPr>
        <w:t>FLEXChip</w:t>
      </w:r>
      <w:proofErr w:type="spellEnd"/>
      <w:r>
        <w:rPr>
          <w:i/>
          <w:iCs/>
          <w:lang w:val="en-AU"/>
        </w:rPr>
        <w:t xml:space="preserve"> Signal Processor (MC68175/D)</w:t>
      </w:r>
      <w:r>
        <w:rPr>
          <w:lang w:val="en-AU"/>
        </w:rPr>
        <w:t>, Motorola, 1996.</w:t>
      </w:r>
    </w:p>
    <w:p w:rsidR="007851F8" w:rsidRDefault="007851F8">
      <w:pPr>
        <w:pStyle w:val="IEEEReferenceItem"/>
        <w:rPr>
          <w:lang w:val="en-AU"/>
        </w:rPr>
      </w:pPr>
      <w:r>
        <w:rPr>
          <w:lang w:val="en-AU"/>
        </w:rPr>
        <w:t xml:space="preserve">“PDCA12-70 data sheet,” </w:t>
      </w:r>
      <w:proofErr w:type="spellStart"/>
      <w:r>
        <w:rPr>
          <w:lang w:val="en-AU"/>
        </w:rPr>
        <w:t>Opto</w:t>
      </w:r>
      <w:proofErr w:type="spellEnd"/>
      <w:r>
        <w:rPr>
          <w:lang w:val="en-AU"/>
        </w:rPr>
        <w:t xml:space="preserve"> Speed SA, </w:t>
      </w:r>
      <w:proofErr w:type="spellStart"/>
      <w:smartTag w:uri="urn:schemas-microsoft-com:office:smarttags" w:element="place">
        <w:smartTag w:uri="urn:schemas-microsoft-com:office:smarttags" w:element="City">
          <w:r>
            <w:rPr>
              <w:lang w:val="en-AU"/>
            </w:rPr>
            <w:t>Mezzovico</w:t>
          </w:r>
        </w:smartTag>
        <w:proofErr w:type="spellEnd"/>
        <w:r>
          <w:rPr>
            <w:lang w:val="en-AU"/>
          </w:rPr>
          <w:t xml:space="preserve">, </w:t>
        </w:r>
        <w:smartTag w:uri="urn:schemas-microsoft-com:office:smarttags" w:element="country-region">
          <w:r>
            <w:rPr>
              <w:lang w:val="en-AU"/>
            </w:rPr>
            <w:t>Switzerland</w:t>
          </w:r>
        </w:smartTag>
      </w:smartTag>
      <w:r>
        <w:rPr>
          <w:lang w:val="en-AU"/>
        </w:rPr>
        <w:t>.</w:t>
      </w:r>
    </w:p>
    <w:p w:rsidR="007851F8" w:rsidRDefault="007851F8">
      <w:pPr>
        <w:pStyle w:val="IEEEReferenceItem"/>
      </w:pPr>
      <w:r>
        <w:t xml:space="preserve">A. </w:t>
      </w:r>
      <w:proofErr w:type="spellStart"/>
      <w:r>
        <w:t>Karnik</w:t>
      </w:r>
      <w:proofErr w:type="spellEnd"/>
      <w:r>
        <w:t xml:space="preserve">, “Performance of TCP congestion control with rate feedback: </w:t>
      </w:r>
      <w:r>
        <w:rPr>
          <w:lang w:val="en-AU"/>
        </w:rPr>
        <w:t xml:space="preserve">TCP/ABR and rate adaptive TCP/IP,” M. Eng. thesis, Indian Institute of </w:t>
      </w:r>
      <w:r>
        <w:t xml:space="preserve">Science, </w:t>
      </w:r>
      <w:smartTag w:uri="urn:schemas-microsoft-com:office:smarttags" w:element="place">
        <w:smartTag w:uri="urn:schemas-microsoft-com:office:smarttags" w:element="City">
          <w:r>
            <w:t>Bangalore</w:t>
          </w:r>
        </w:smartTag>
        <w:r>
          <w:t xml:space="preserve">, </w:t>
        </w:r>
        <w:smartTag w:uri="urn:schemas-microsoft-com:office:smarttags" w:element="country-region">
          <w:r>
            <w:t>India</w:t>
          </w:r>
        </w:smartTag>
      </w:smartTag>
      <w:r>
        <w:t>, Jan. 1999.</w:t>
      </w:r>
    </w:p>
    <w:p w:rsidR="007851F8" w:rsidRDefault="007851F8">
      <w:pPr>
        <w:pStyle w:val="IEEEReferenceItem"/>
      </w:pPr>
      <w:r>
        <w:t xml:space="preserve">J. </w:t>
      </w:r>
      <w:proofErr w:type="spellStart"/>
      <w:r>
        <w:t>Padhye</w:t>
      </w:r>
      <w:proofErr w:type="spellEnd"/>
      <w:r>
        <w:t xml:space="preserve">, V. </w:t>
      </w:r>
      <w:proofErr w:type="spellStart"/>
      <w:r>
        <w:t>Firoiu</w:t>
      </w:r>
      <w:proofErr w:type="spellEnd"/>
      <w:r>
        <w:t xml:space="preserve">, and D. </w:t>
      </w:r>
      <w:proofErr w:type="spellStart"/>
      <w:r>
        <w:t>Towsley</w:t>
      </w:r>
      <w:proofErr w:type="spellEnd"/>
      <w:r>
        <w:t xml:space="preserve">, “A stochastic model of TCP Reno </w:t>
      </w:r>
      <w:r>
        <w:rPr>
          <w:lang w:val="en-AU"/>
        </w:rPr>
        <w:t xml:space="preserve">congestion avoidance and control,” </w:t>
      </w:r>
      <w:smartTag w:uri="urn:schemas-microsoft-com:office:smarttags" w:element="PlaceType">
        <w:r>
          <w:rPr>
            <w:lang w:val="en-AU"/>
          </w:rPr>
          <w:t>Univ.</w:t>
        </w:r>
      </w:smartTag>
      <w:r>
        <w:rPr>
          <w:lang w:val="en-AU"/>
        </w:rPr>
        <w:t xml:space="preserve"> of </w:t>
      </w:r>
      <w:smartTag w:uri="urn:schemas-microsoft-com:office:smarttags" w:element="PlaceName">
        <w:r>
          <w:rPr>
            <w:lang w:val="en-AU"/>
          </w:rPr>
          <w:t>Massachusetts</w:t>
        </w:r>
      </w:smartTag>
      <w:r>
        <w:rPr>
          <w:lang w:val="en-AU"/>
        </w:rPr>
        <w:t xml:space="preserve">, </w:t>
      </w:r>
      <w:smartTag w:uri="urn:schemas-microsoft-com:office:smarttags" w:element="place">
        <w:smartTag w:uri="urn:schemas-microsoft-com:office:smarttags" w:element="City">
          <w:r>
            <w:rPr>
              <w:lang w:val="en-AU"/>
            </w:rPr>
            <w:t>Amherst</w:t>
          </w:r>
        </w:smartTag>
        <w:r>
          <w:rPr>
            <w:lang w:val="en-AU"/>
          </w:rPr>
          <w:t xml:space="preserve">, </w:t>
        </w:r>
        <w:smartTag w:uri="urn:schemas-microsoft-com:office:smarttags" w:element="State">
          <w:r>
            <w:t>MA</w:t>
          </w:r>
        </w:smartTag>
      </w:smartTag>
      <w:r>
        <w:t>, CMPSCI Tech. Rep. 99-02, 1999.</w:t>
      </w:r>
    </w:p>
    <w:p w:rsidR="007851F8" w:rsidRDefault="007851F8">
      <w:pPr>
        <w:pStyle w:val="IEEEReferenceItem"/>
        <w:sectPr w:rsidR="007851F8" w:rsidSect="000A2F75">
          <w:headerReference w:type="even" r:id="rId11"/>
          <w:headerReference w:type="first" r:id="rId12"/>
          <w:footnotePr>
            <w:pos w:val="beneathText"/>
          </w:footnotePr>
          <w:type w:val="continuous"/>
          <w:pgSz w:w="12240" w:h="15840" w:code="1"/>
          <w:pgMar w:top="1008" w:right="936" w:bottom="1008" w:left="936" w:header="706" w:footer="720" w:gutter="0"/>
          <w:cols w:num="2" w:space="284"/>
          <w:docGrid w:linePitch="360"/>
        </w:sectPr>
      </w:pPr>
      <w:r>
        <w:rPr>
          <w:i/>
          <w:iCs/>
        </w:rPr>
        <w:t>Wireless LAN Medium Access Control (MAC) and Physical Layer (PHY) Specification</w:t>
      </w:r>
      <w:r>
        <w:rPr>
          <w:lang w:val="en-AU"/>
        </w:rPr>
        <w:t xml:space="preserve">, </w:t>
      </w:r>
      <w:r>
        <w:t>IEEE Std. 802.11, 1997.</w:t>
      </w:r>
    </w:p>
    <w:p w:rsidR="007851F8" w:rsidRDefault="007851F8">
      <w:pPr>
        <w:pStyle w:val="IEEEParagraph"/>
      </w:pPr>
    </w:p>
    <w:sectPr w:rsidR="007851F8" w:rsidSect="000A2F75">
      <w:headerReference w:type="even" r:id="rId13"/>
      <w:headerReference w:type="default" r:id="rId14"/>
      <w:headerReference w:type="first" r:id="rId15"/>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ECB" w:rsidRDefault="00441ECB">
      <w:r>
        <w:separator/>
      </w:r>
    </w:p>
  </w:endnote>
  <w:endnote w:type="continuationSeparator" w:id="0">
    <w:p w:rsidR="00441ECB" w:rsidRDefault="00441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5200FDFF" w:usb2="0A042021" w:usb3="00000000" w:csb0="000001FF" w:csb1="00000000"/>
  </w:font>
  <w:font w:name="Courier">
    <w:panose1 w:val="02070409020205020404"/>
    <w:charset w:val="00"/>
    <w:family w:val="modern"/>
    <w:notTrueType/>
    <w:pitch w:val="fixed"/>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ECB" w:rsidRDefault="00441ECB">
      <w:r>
        <w:separator/>
      </w:r>
    </w:p>
  </w:footnote>
  <w:footnote w:type="continuationSeparator" w:id="0">
    <w:p w:rsidR="00441ECB" w:rsidRDefault="00441E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Pr="00E77A20" w:rsidRDefault="00CD1834" w:rsidP="00CD1834">
    <w:pPr>
      <w:pStyle w:val="Header"/>
      <w:rPr>
        <w:iCs/>
        <w:caps/>
        <w:sz w:val="16"/>
        <w:szCs w:val="16"/>
        <w:lang w:val="en-GB"/>
      </w:rPr>
    </w:pPr>
    <w:r w:rsidRPr="00E77A20">
      <w:rPr>
        <w:iCs/>
        <w:caps/>
        <w:sz w:val="16"/>
        <w:szCs w:val="16"/>
        <w:lang w:val="en-GB"/>
      </w:rPr>
      <w:t>21</w:t>
    </w:r>
    <w:r>
      <w:rPr>
        <w:iCs/>
        <w:caps/>
        <w:sz w:val="16"/>
        <w:szCs w:val="16"/>
        <w:lang w:val="en-GB"/>
      </w:rPr>
      <w:t xml:space="preserve">ST </w:t>
    </w:r>
    <w:r w:rsidRPr="00E77A20">
      <w:rPr>
        <w:iCs/>
        <w:caps/>
        <w:sz w:val="16"/>
        <w:szCs w:val="16"/>
        <w:lang w:val="en-GB"/>
      </w:rPr>
      <w:t xml:space="preserve">International Symposium on Space Terahertz Technology, </w:t>
    </w:r>
    <w:smartTag w:uri="urn:schemas-microsoft-com:office:smarttags" w:element="place">
      <w:smartTag w:uri="urn:schemas-microsoft-com:office:smarttags" w:element="City">
        <w:r w:rsidRPr="00E77A20">
          <w:rPr>
            <w:iCs/>
            <w:caps/>
            <w:sz w:val="16"/>
            <w:szCs w:val="16"/>
            <w:lang w:val="en-GB"/>
          </w:rPr>
          <w:t>Oxford</w:t>
        </w:r>
      </w:smartTag>
    </w:smartTag>
    <w:r w:rsidRPr="00E77A20">
      <w:rPr>
        <w:iCs/>
        <w:caps/>
        <w:sz w:val="16"/>
        <w:szCs w:val="16"/>
        <w:lang w:val="en-GB"/>
      </w:rPr>
      <w:t>, 23-25 March, 2010</w:t>
    </w:r>
  </w:p>
  <w:p w:rsidR="00CD1834" w:rsidRPr="00CD1834" w:rsidRDefault="00CD1834">
    <w:pPr>
      <w:pStyle w:val="Header"/>
      <w:rPr>
        <w:lang w:val="en-G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Pr="00E77A20" w:rsidRDefault="00CD1834" w:rsidP="00CD1834">
    <w:pPr>
      <w:pStyle w:val="Header"/>
      <w:jc w:val="right"/>
      <w:rPr>
        <w:iCs/>
        <w:caps/>
        <w:sz w:val="16"/>
        <w:szCs w:val="16"/>
        <w:lang w:val="en-GB"/>
      </w:rPr>
    </w:pPr>
    <w:r w:rsidRPr="00E77A20">
      <w:rPr>
        <w:iCs/>
        <w:caps/>
        <w:sz w:val="16"/>
        <w:szCs w:val="16"/>
        <w:lang w:val="en-GB"/>
      </w:rPr>
      <w:t>2</w:t>
    </w:r>
    <w:r w:rsidR="00794878">
      <w:rPr>
        <w:iCs/>
        <w:caps/>
        <w:sz w:val="16"/>
        <w:szCs w:val="16"/>
        <w:lang w:val="en-GB"/>
      </w:rPr>
      <w:t>6th</w:t>
    </w:r>
    <w:r>
      <w:rPr>
        <w:iCs/>
        <w:caps/>
        <w:sz w:val="16"/>
        <w:szCs w:val="16"/>
        <w:lang w:val="en-GB"/>
      </w:rPr>
      <w:t xml:space="preserve"> </w:t>
    </w:r>
    <w:r w:rsidRPr="00E77A20">
      <w:rPr>
        <w:iCs/>
        <w:caps/>
        <w:sz w:val="16"/>
        <w:szCs w:val="16"/>
        <w:lang w:val="en-GB"/>
      </w:rPr>
      <w:t xml:space="preserve">International Symposium on Space Terahertz Technology, </w:t>
    </w:r>
    <w:r w:rsidR="00794878">
      <w:rPr>
        <w:iCs/>
        <w:caps/>
        <w:sz w:val="16"/>
        <w:szCs w:val="16"/>
        <w:lang w:val="en-GB"/>
      </w:rPr>
      <w:t>Cambridge, MA, 16-18 March, 2015</w:t>
    </w:r>
  </w:p>
  <w:p w:rsidR="00CD1834" w:rsidRPr="00CD1834" w:rsidRDefault="00CD1834">
    <w:pPr>
      <w:rPr>
        <w:lang w:val="en-G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834" w:rsidRDefault="00CD183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pStyle w:val="Heading3"/>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1" w15:restartNumberingAfterBreak="0">
    <w:nsid w:val="00000002"/>
    <w:multiLevelType w:val="multilevel"/>
    <w:tmpl w:val="00000002"/>
    <w:name w:val="WW8Num3"/>
    <w:lvl w:ilvl="0">
      <w:start w:val="1"/>
      <w:numFmt w:val="upperRoman"/>
      <w:pStyle w:val="IEEEHeading1"/>
      <w:lvlText w:val="%1."/>
      <w:lvlJc w:val="left"/>
      <w:pPr>
        <w:tabs>
          <w:tab w:val="num" w:pos="288"/>
        </w:tabs>
        <w:ind w:left="288" w:hanging="288"/>
      </w:pPr>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19"/>
    <w:lvl w:ilvl="0">
      <w:start w:val="1"/>
      <w:numFmt w:val="decimal"/>
      <w:pStyle w:val="IEEEReferenceItem"/>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3" w15:restartNumberingAfterBreak="0">
    <w:nsid w:val="00000004"/>
    <w:multiLevelType w:val="multilevel"/>
    <w:tmpl w:val="00000004"/>
    <w:name w:val="WW8Num21"/>
    <w:lvl w:ilvl="0">
      <w:start w:val="1"/>
      <w:numFmt w:val="bullet"/>
      <w:lvlText w:val=""/>
      <w:lvlJc w:val="left"/>
      <w:pPr>
        <w:tabs>
          <w:tab w:val="num" w:pos="432"/>
        </w:tabs>
        <w:ind w:left="432" w:hanging="144"/>
      </w:pPr>
      <w:rPr>
        <w:rFonts w:ascii="Symbol" w:hAnsi="Symbol" w:cs="Times New Roman"/>
        <w:sz w:val="20"/>
        <w:szCs w:val="16"/>
      </w:rPr>
    </w:lvl>
    <w:lvl w:ilvl="1">
      <w:start w:val="1"/>
      <w:numFmt w:val="bullet"/>
      <w:lvlText w:val=""/>
      <w:lvlJc w:val="left"/>
      <w:pPr>
        <w:tabs>
          <w:tab w:val="num" w:pos="288"/>
        </w:tabs>
        <w:ind w:left="288" w:hanging="288"/>
      </w:pPr>
      <w:rPr>
        <w:rFonts w:ascii="Symbol"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name w:val="WW8Num32"/>
    <w:lvl w:ilvl="0">
      <w:start w:val="1"/>
      <w:numFmt w:val="upperLetter"/>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0000006"/>
    <w:multiLevelType w:val="multilevel"/>
    <w:tmpl w:val="00000006"/>
    <w:name w:val="WW8Num42"/>
    <w:lvl w:ilvl="0">
      <w:start w:val="1"/>
      <w:numFmt w:val="decimal"/>
      <w:pStyle w:val="IEEEHeading3"/>
      <w:suff w:val="nothing"/>
      <w:lvlText w:val="%1)  "/>
      <w:lvlJc w:val="left"/>
      <w:pPr>
        <w:tabs>
          <w:tab w:val="num" w:pos="0"/>
        </w:tabs>
        <w:ind w:left="0" w:firstLine="0"/>
      </w:pPr>
    </w:lvl>
    <w:lvl w:ilvl="1">
      <w:start w:val="1"/>
      <w:numFmt w:val="decimal"/>
      <w:lvlText w:val="%1.%2)"/>
      <w:lvlJc w:val="left"/>
      <w:pPr>
        <w:tabs>
          <w:tab w:val="num" w:pos="936"/>
        </w:tabs>
        <w:ind w:left="936" w:hanging="720"/>
      </w:pPr>
    </w:lvl>
    <w:lvl w:ilvl="2">
      <w:start w:val="1"/>
      <w:numFmt w:val="decimal"/>
      <w:lvlText w:val="%1.%2.%3."/>
      <w:lvlJc w:val="left"/>
      <w:pPr>
        <w:tabs>
          <w:tab w:val="num" w:pos="936"/>
        </w:tabs>
        <w:ind w:left="936" w:hanging="72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6" w15:restartNumberingAfterBreak="0">
    <w:nsid w:val="00000007"/>
    <w:multiLevelType w:val="multilevel"/>
    <w:tmpl w:val="00000007"/>
    <w:lvl w:ilvl="0">
      <w:start w:val="1"/>
      <w:numFmt w:val="upperLetter"/>
      <w:pStyle w:val="IEEEHeading2"/>
      <w:lvlText w:val="%1."/>
      <w:lvlJc w:val="left"/>
      <w:pPr>
        <w:tabs>
          <w:tab w:val="num" w:pos="288"/>
        </w:tabs>
        <w:ind w:left="288" w:hanging="288"/>
      </w:pPr>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b w:val="0"/>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944"/>
    <w:rsid w:val="00033350"/>
    <w:rsid w:val="000A2F75"/>
    <w:rsid w:val="00122F9E"/>
    <w:rsid w:val="001B69EB"/>
    <w:rsid w:val="00223787"/>
    <w:rsid w:val="0025058B"/>
    <w:rsid w:val="002C1149"/>
    <w:rsid w:val="0042097C"/>
    <w:rsid w:val="00441ECB"/>
    <w:rsid w:val="0048750B"/>
    <w:rsid w:val="007319B8"/>
    <w:rsid w:val="007851F8"/>
    <w:rsid w:val="00794878"/>
    <w:rsid w:val="007D2FF2"/>
    <w:rsid w:val="007E3ADD"/>
    <w:rsid w:val="00821944"/>
    <w:rsid w:val="008536AA"/>
    <w:rsid w:val="00944641"/>
    <w:rsid w:val="009A32AB"/>
    <w:rsid w:val="00A720D4"/>
    <w:rsid w:val="00B36DA5"/>
    <w:rsid w:val="00C83E46"/>
    <w:rsid w:val="00CD1834"/>
    <w:rsid w:val="00E77A20"/>
    <w:rsid w:val="00EF16F6"/>
    <w:rsid w:val="00F172ED"/>
    <w:rsid w:val="00F27533"/>
    <w:rsid w:val="00F325E3"/>
    <w:rsid w:val="00FA0020"/>
    <w:rsid w:val="00FC5E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DEA7A846-94BB-43F0-96DC-36FB9BAF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SimSun"/>
      <w:sz w:val="24"/>
      <w:szCs w:val="24"/>
      <w:lang w:val="en-AU"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1">
    <w:name w:val="WW8Num6z1"/>
    <w:rPr>
      <w:rFonts w:ascii="Symbol" w:eastAsia="SimSun" w:hAnsi="Symbol"/>
      <w:b/>
      <w:bCs/>
      <w:caps/>
      <w:color w:val="000000"/>
      <w:sz w:val="16"/>
      <w:szCs w:val="24"/>
    </w:rPr>
  </w:style>
  <w:style w:type="character" w:customStyle="1" w:styleId="WW8Num8z0">
    <w:name w:val="WW8Num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SimSun" w:hAnsi="Symbol"/>
      <w:sz w:val="16"/>
      <w:szCs w:val="24"/>
    </w:rPr>
  </w:style>
  <w:style w:type="character" w:customStyle="1" w:styleId="WW8Num16z0">
    <w:name w:val="WW8Num16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SimSun"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SimSun"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SimSun" w:hAnsi="Symbol"/>
      <w:sz w:val="16"/>
      <w:szCs w:val="24"/>
    </w:rPr>
  </w:style>
  <w:style w:type="character" w:customStyle="1" w:styleId="WW8Num28z0">
    <w:name w:val="WW8Num28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1">
    <w:name w:val="WW8Num28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SimSun"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strike w:val="0"/>
      <w:dstrike w:val="0"/>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4z1">
    <w:name w:val="WW8Num34z1"/>
    <w:rPr>
      <w:rFonts w:ascii="Symbol" w:hAnsi="Symbol"/>
      <w:b/>
      <w:bCs/>
      <w:i w:val="0"/>
      <w:iCs w:val="0"/>
      <w:caps/>
      <w:strike w:val="0"/>
      <w:dstrike w:val="0"/>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6z1">
    <w:name w:val="WW8Num36z1"/>
    <w:rPr>
      <w:rFonts w:ascii="Symbol" w:eastAsia="SimSun"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Symbol" w:eastAsia="SimSun"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SimSun"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strike w:val="0"/>
      <w:dstrike w:val="0"/>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SimSun"/>
      <w:b/>
      <w:i/>
      <w:sz w:val="18"/>
      <w:szCs w:val="24"/>
      <w:lang w:val="en-GB" w:eastAsia="ar-SA" w:bidi="ar-SA"/>
    </w:rPr>
  </w:style>
  <w:style w:type="character" w:customStyle="1" w:styleId="IEEEAbtractChar">
    <w:name w:val="IEEE Abtract Char"/>
    <w:rPr>
      <w:rFonts w:eastAsia="SimSun"/>
      <w:b/>
      <w:sz w:val="18"/>
      <w:szCs w:val="24"/>
      <w:lang w:val="en-GB" w:eastAsia="ar-SA" w:bidi="ar-SA"/>
    </w:rPr>
  </w:style>
  <w:style w:type="character" w:customStyle="1" w:styleId="IEEEParagraphChar">
    <w:name w:val="IEEE Paragraph Char"/>
    <w:rPr>
      <w:rFonts w:eastAsia="SimSun"/>
      <w:sz w:val="24"/>
      <w:szCs w:val="24"/>
      <w:lang w:val="en-AU" w:eastAsia="ar-SA" w:bidi="ar-SA"/>
    </w:rPr>
  </w:style>
  <w:style w:type="character" w:customStyle="1" w:styleId="IEEEHeading3Char">
    <w:name w:val="IEEE Heading 3 Char"/>
    <w:rPr>
      <w:rFonts w:eastAsia="SimSun"/>
      <w:i/>
      <w:szCs w:val="24"/>
      <w:lang w:val="en-AU" w:eastAsia="ar-SA" w:bidi="ar-SA"/>
    </w:rPr>
  </w:style>
  <w:style w:type="character" w:customStyle="1" w:styleId="CharChar2">
    <w:name w:val="Char Char2"/>
    <w:rPr>
      <w:rFonts w:ascii="Tahoma" w:hAnsi="Tahoma" w:cs="Tahoma"/>
      <w:sz w:val="16"/>
      <w:szCs w:val="16"/>
      <w:lang w:val="en-AU"/>
    </w:rPr>
  </w:style>
  <w:style w:type="character" w:styleId="CommentReference">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Arial" w:hAnsi="Arial" w:cs="DejaVu Sans"/>
      <w:sz w:val="28"/>
      <w:szCs w:val="28"/>
    </w:rPr>
  </w:style>
  <w:style w:type="paragraph" w:styleId="BodyText">
    <w:name w:val="Body Text"/>
    <w:basedOn w:val="Normal"/>
    <w:pPr>
      <w:spacing w:after="120"/>
    </w:pPr>
  </w:style>
  <w:style w:type="paragraph" w:styleId="List">
    <w:name w:val="List"/>
    <w:basedOn w:val="BodyText"/>
    <w:rPr>
      <w:rFonts w:cs="DejaVu Sans"/>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pPr>
      <w:suppressLineNumbers/>
    </w:pPr>
    <w:rPr>
      <w:rFonts w:cs="DejaVu Sans"/>
    </w:rPr>
  </w:style>
  <w:style w:type="paragraph" w:customStyle="1" w:styleId="IEEEAuthorName">
    <w:name w:val="IEEE Author Name"/>
    <w:basedOn w:val="Normal"/>
    <w:next w:val="Normal"/>
    <w:pPr>
      <w:snapToGrid w:val="0"/>
      <w:spacing w:before="120" w:after="120"/>
      <w:jc w:val="center"/>
    </w:pPr>
    <w:rPr>
      <w:rFonts w:eastAsia="Times New Roman"/>
      <w:sz w:val="22"/>
      <w:lang w:val="en-GB"/>
    </w:rPr>
  </w:style>
  <w:style w:type="paragraph" w:customStyle="1" w:styleId="IEEEAuthorAffiliation">
    <w:name w:val="IEEE Author Affiliation"/>
    <w:basedOn w:val="Normal"/>
    <w:next w:val="Normal"/>
    <w:pPr>
      <w:spacing w:after="60"/>
      <w:jc w:val="center"/>
    </w:pPr>
    <w:rPr>
      <w:rFonts w:eastAsia="Times New Roman"/>
      <w:i/>
      <w:sz w:val="20"/>
      <w:lang w:val="en-GB"/>
    </w:rPr>
  </w:style>
  <w:style w:type="paragraph" w:customStyle="1" w:styleId="IEEEHeading2">
    <w:name w:val="IEEE Heading 2"/>
    <w:basedOn w:val="Normal"/>
    <w:next w:val="IEEEParagraph"/>
    <w:pPr>
      <w:numPr>
        <w:numId w:val="7"/>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Normal"/>
    <w:next w:val="Normal"/>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Normal"/>
    <w:pPr>
      <w:snapToGrid w:val="0"/>
      <w:ind w:firstLine="216"/>
      <w:jc w:val="both"/>
    </w:pPr>
    <w:rPr>
      <w:sz w:val="20"/>
    </w:rPr>
  </w:style>
  <w:style w:type="paragraph" w:customStyle="1" w:styleId="IEEEHeading1">
    <w:name w:val="IEEE Heading 1"/>
    <w:basedOn w:val="Normal"/>
    <w:next w:val="IEEEParagraph"/>
    <w:pPr>
      <w:numPr>
        <w:numId w:val="2"/>
      </w:numPr>
      <w:snapToGrid w:val="0"/>
      <w:spacing w:before="180" w:after="60"/>
      <w:ind w:left="289" w:hanging="289"/>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snapToGrid w:val="0"/>
      <w:jc w:val="center"/>
    </w:pPr>
    <w:rPr>
      <w:sz w:val="48"/>
    </w:rPr>
  </w:style>
  <w:style w:type="paragraph" w:customStyle="1" w:styleId="IEEEHeading3">
    <w:name w:val="IEEE Heading 3"/>
    <w:basedOn w:val="Normal"/>
    <w:next w:val="IEEEParagraph"/>
    <w:pPr>
      <w:numPr>
        <w:numId w:val="6"/>
      </w:numPr>
      <w:snapToGrid w:val="0"/>
      <w:spacing w:before="120" w:after="60"/>
      <w:ind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3"/>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Oxford University Physics</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Dymnz</cp:lastModifiedBy>
  <cp:revision>4</cp:revision>
  <cp:lastPrinted>2008-05-14T19:47:00Z</cp:lastPrinted>
  <dcterms:created xsi:type="dcterms:W3CDTF">2018-12-26T16:41:00Z</dcterms:created>
  <dcterms:modified xsi:type="dcterms:W3CDTF">2019-01-02T15:03:00Z</dcterms:modified>
</cp:coreProperties>
</file>